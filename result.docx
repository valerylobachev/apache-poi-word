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14:paraId="2F4FB3C8" w14:textId="581C772C" w:rsidR="00532C92" w:rsidRDefault="00060D77">
      <w:pPr>
        <w:rPr>
          <w:rFonts w:ascii="Arial" w:hAnsi="Arial"/>
          <w:sz w:val="24"/>
          <w:szCs w:val="24"/>
        </w:rPr>
      </w:pPr>
      <w:bookmarkStart w:id="0" w:name="_GoBack"/>
      <w:bookmarkEnd w:id="0"/>
      <w:r>
        <w:rPr>
          <w:noProof/>
        </w:rPr>
        <w:drawing>
          <wp:anchor allowOverlap="1" behindDoc="0" distB="0" distL="0" distR="0" distT="0" layoutInCell="1" locked="0" relativeHeight="251657728" simplePos="0" wp14:anchorId="5C36F6A3" wp14:editId="618F78DC">
            <wp:simplePos x="0" y="0"/>
            <wp:positionH relativeFrom="column">
              <wp:posOffset>-584835</wp:posOffset>
            </wp:positionH>
            <wp:positionV relativeFrom="paragraph">
              <wp:posOffset>-994410</wp:posOffset>
            </wp:positionV>
            <wp:extent cx="1828165" cy="1425575"/>
            <wp:effectExtent b="0" l="0" r="635" t="0"/>
            <wp:wrapNone/>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165" cy="1425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B0D0A8" w14:textId="77777777" w:rsidR="00532C92" w:rsidRDefault="00532C92">
      <w:pPr>
        <w:jc w:val="center"/>
        <w:rPr>
          <w:rFonts w:ascii="Arial" w:hAnsi="Arial"/>
          <w:sz w:val="36"/>
          <w:szCs w:val="36"/>
        </w:rPr>
      </w:pPr>
    </w:p>
    <w:p w14:paraId="5D417E11" w14:textId="77777777" w:rsidR="00532C92" w:rsidRDefault="00532C92">
      <w:pPr>
        <w:jc w:val="center"/>
        <w:rPr>
          <w:rFonts w:ascii="Arial" w:hAnsi="Arial"/>
          <w:sz w:val="36"/>
          <w:szCs w:val="36"/>
        </w:rPr>
      </w:pPr>
    </w:p>
    <w:p w14:paraId="348E457E" w14:textId="77777777" w:rsidR="00532C92" w:rsidRDefault="00532C92">
      <w:pPr>
        <w:jc w:val="center"/>
        <w:rPr>
          <w:rFonts w:ascii="Arial" w:hAnsi="Arial"/>
          <w:sz w:val="36"/>
          <w:szCs w:val="36"/>
        </w:rPr>
      </w:pPr>
    </w:p>
    <w:p w14:paraId="510CBB27" w14:textId="77777777" w:rsidP="00443DAD" w:rsidR="00532C92" w:rsidRDefault="00532C92" w:rsidRPr="00EB7686">
      <w:pPr>
        <w:jc w:val="center"/>
        <w:outlineLvl w:val="0"/>
        <w:rPr>
          <w:rFonts w:ascii="Arial" w:hAnsi="Arial"/>
          <w:sz w:val="24"/>
          <w:szCs w:val="24"/>
          <w:lang w:val="en-US"/>
        </w:rPr>
      </w:pPr>
      <w:r w:rsidRPr="00EB7686">
        <w:rPr>
          <w:rFonts w:ascii="Arial" w:hAnsi="Arial"/>
          <w:sz w:val="40"/>
          <w:szCs w:val="40"/>
          <w:lang w:val="en-US"/>
        </w:rPr>
        <w:t>EMPLOYMENT AGREEMENT</w:t>
      </w:r>
    </w:p>
    <w:p w14:paraId="7074B2D6" w14:textId="77777777" w:rsidR="00532C92" w:rsidRDefault="00532C92" w:rsidRPr="00EB7686">
      <w:pPr>
        <w:rPr>
          <w:rFonts w:ascii="Arial" w:hAnsi="Arial"/>
          <w:sz w:val="24"/>
          <w:szCs w:val="24"/>
          <w:lang w:val="en-US"/>
        </w:rPr>
      </w:pPr>
    </w:p>
    <w:p w14:paraId="47FDBC9E" w14:textId="77777777" w:rsidR="00532C92" w:rsidRDefault="00532C92" w:rsidRPr="00EB7686">
      <w:pPr>
        <w:rPr>
          <w:rFonts w:ascii="Arial" w:hAnsi="Arial"/>
          <w:sz w:val="24"/>
          <w:szCs w:val="24"/>
          <w:lang w:val="en-US"/>
        </w:rPr>
      </w:pPr>
    </w:p>
    <w:p w14:paraId="6C39E36B" w14:textId="77777777" w:rsidP="00443DAD" w:rsidR="00532C92" w:rsidRDefault="00532C92" w:rsidRPr="00EB7686">
      <w:pPr>
        <w:outlineLvl w:val="0"/>
        <w:rPr>
          <w:rFonts w:ascii="Arial" w:hAnsi="Arial"/>
          <w:sz w:val="24"/>
          <w:szCs w:val="24"/>
          <w:lang w:val="en-US"/>
        </w:rPr>
      </w:pPr>
      <w:r w:rsidRPr="00EB7686">
        <w:rPr>
          <w:rFonts w:ascii="Arial" w:hAnsi="Arial"/>
          <w:sz w:val="24"/>
          <w:szCs w:val="24"/>
          <w:lang w:val="en-US"/>
        </w:rPr>
        <w:t xml:space="preserve">Welcome to </w:t>
      </w:r>
      <w:r w:rsidRPr="00EB7686">
        <w:rPr>
          <w:rFonts w:ascii="Apple Chancery" w:cs="Apple Chancery" w:hAnsi="Apple Chancery"/>
          <w:b/>
          <w:i/>
          <w:sz w:val="36"/>
          <w:szCs w:val="36"/>
          <w:u w:val="single"/>
          <w:lang w:val="en-US"/>
        </w:rPr>
        <w:t>OXY Consult.</w:t>
      </w:r>
    </w:p>
    <w:p w14:paraId="03D680E7" w14:textId="77777777" w:rsidR="00532C92" w:rsidRDefault="00532C92" w:rsidRPr="00EB7686">
      <w:pPr>
        <w:rPr>
          <w:rFonts w:ascii="Arial" w:hAnsi="Arial"/>
          <w:sz w:val="24"/>
          <w:szCs w:val="24"/>
          <w:lang w:val="en-US"/>
        </w:rPr>
      </w:pPr>
    </w:p>
    <w:p w14:paraId="571BC94D" w14:textId="77777777" w:rsidP="00443DAD" w:rsidR="00532C92" w:rsidRDefault="00532C92" w:rsidRPr="00EB7686">
      <w:pPr>
        <w:outlineLvl w:val="0"/>
        <w:rPr>
          <w:rFonts w:ascii="Arial" w:hAnsi="Arial"/>
          <w:sz w:val="24"/>
          <w:szCs w:val="24"/>
          <w:lang w:val="en-US"/>
        </w:rPr>
      </w:pPr>
      <w:r w:rsidRPr="00EB7686">
        <w:rPr>
          <w:rFonts w:ascii="Arial" w:hAnsi="Arial"/>
          <w:sz w:val="24"/>
          <w:szCs w:val="24"/>
          <w:lang w:val="en-US"/>
        </w:rPr>
        <w:t>We hope you enjoy your employment with us.</w:t>
      </w:r>
    </w:p>
    <w:p w14:paraId="60066F54" w14:textId="77777777" w:rsidR="00532C92" w:rsidRDefault="00532C92" w:rsidRPr="00EB7686">
      <w:pPr>
        <w:rPr>
          <w:rFonts w:ascii="Arial" w:hAnsi="Arial"/>
          <w:sz w:val="24"/>
          <w:szCs w:val="24"/>
          <w:lang w:val="en-US"/>
        </w:rPr>
      </w:pPr>
    </w:p>
    <w:p w14:paraId="71E9D9FB" w14:textId="77777777" w:rsidR="00532C92" w:rsidRDefault="00532C92" w:rsidRPr="00EB7686">
      <w:pPr>
        <w:rPr>
          <w:rFonts w:ascii="Arial" w:hAnsi="Arial"/>
          <w:sz w:val="24"/>
          <w:szCs w:val="24"/>
          <w:lang w:val="en-US"/>
        </w:rPr>
      </w:pPr>
      <w:r w:rsidRPr="00EB7686">
        <w:rPr>
          <w:rFonts w:ascii="Arial" w:hAnsi="Arial"/>
          <w:sz w:val="24"/>
          <w:szCs w:val="24"/>
          <w:lang w:val="en-US"/>
        </w:rPr>
        <w:t>The following agreement outlines your rights and responsibilities. It is designed to provide you with clarification. You should ask for further explanation if anything is unclear to you.</w:t>
      </w:r>
    </w:p>
    <w:p w14:paraId="335C64AD" w14:textId="77777777" w:rsidR="00532C92" w:rsidRDefault="00532C92" w:rsidRPr="00EB7686">
      <w:pPr>
        <w:rPr>
          <w:rFonts w:ascii="Arial" w:hAnsi="Arial"/>
          <w:sz w:val="24"/>
          <w:szCs w:val="24"/>
          <w:lang w:val="en-US"/>
        </w:rPr>
      </w:pPr>
    </w:p>
    <w:p w14:paraId="7A8F094D" w14:textId="77777777" w:rsidR="00532C92" w:rsidRDefault="00532C92" w:rsidRPr="00EB7686">
      <w:pPr>
        <w:rPr>
          <w:rFonts w:ascii="Arial" w:hAnsi="Arial"/>
          <w:i/>
          <w:iCs/>
          <w:sz w:val="24"/>
          <w:szCs w:val="24"/>
          <w:lang w:val="en-US"/>
        </w:rPr>
      </w:pPr>
      <w:r w:rsidRPr="00EB7686">
        <w:rPr>
          <w:rFonts w:ascii="Arial" w:hAnsi="Arial"/>
          <w:sz w:val="24"/>
          <w:szCs w:val="24"/>
          <w:lang w:val="en-US"/>
        </w:rPr>
        <w:t>Please complete your details below, then sign and date it and return it to:</w:t>
      </w:r>
    </w:p>
    <w:p w14:paraId="5C64C19D" w14:textId="77777777" w:rsidR="00532C92" w:rsidRDefault="00532C92" w:rsidRPr="00EB7686">
      <w:pPr>
        <w:ind w:left="709"/>
        <w:rPr>
          <w:rFonts w:ascii="Arial" w:hAnsi="Arial"/>
          <w:i/>
          <w:iCs/>
          <w:sz w:val="24"/>
          <w:szCs w:val="24"/>
          <w:lang w:val="en-US"/>
        </w:rPr>
      </w:pPr>
      <w:r w:rsidRPr="00EB7686">
        <w:rPr>
          <w:rFonts w:ascii="Arial" w:hAnsi="Arial"/>
          <w:i/>
          <w:iCs/>
          <w:sz w:val="24"/>
          <w:szCs w:val="24"/>
          <w:lang w:val="en-US"/>
        </w:rPr>
        <w:t>c/- Human Resources,</w:t>
      </w:r>
    </w:p>
    <w:p w14:paraId="20647A94" w14:textId="77777777" w:rsidR="00532C92" w:rsidRDefault="00532C92" w:rsidRPr="00EB7686">
      <w:pPr>
        <w:ind w:left="709"/>
        <w:rPr>
          <w:rFonts w:ascii="Arial" w:hAnsi="Arial"/>
          <w:i/>
          <w:iCs/>
          <w:sz w:val="24"/>
          <w:szCs w:val="24"/>
          <w:lang w:val="en-US"/>
        </w:rPr>
      </w:pPr>
      <w:r w:rsidRPr="00EB7686">
        <w:rPr>
          <w:rFonts w:ascii="Arial" w:hAnsi="Arial"/>
          <w:i/>
          <w:iCs/>
          <w:sz w:val="24"/>
          <w:szCs w:val="24"/>
          <w:lang w:val="en-US"/>
        </w:rPr>
        <w:t>OXY Consult,</w:t>
      </w:r>
    </w:p>
    <w:p w14:paraId="49BF51BD" w14:textId="77777777" w:rsidR="00532C92" w:rsidRDefault="00532C92" w:rsidRPr="00EB7686">
      <w:pPr>
        <w:ind w:left="709"/>
        <w:rPr>
          <w:rFonts w:ascii="Arial" w:hAnsi="Arial"/>
          <w:sz w:val="24"/>
          <w:szCs w:val="24"/>
          <w:lang w:val="en-US"/>
        </w:rPr>
      </w:pPr>
      <w:r w:rsidRPr="00EB7686">
        <w:rPr>
          <w:rFonts w:ascii="Arial" w:hAnsi="Arial"/>
          <w:i/>
          <w:iCs/>
          <w:sz w:val="24"/>
          <w:szCs w:val="24"/>
          <w:lang w:val="en-US"/>
        </w:rPr>
        <w:t><![CDATA[<<returnAddr1>>, <<returnAddr2>> <<returnState>> <<returnZIP>>]]></w:t>
      </w:r>
    </w:p>
    <w:p w14:paraId="4BAF8E8F" w14:textId="77777777" w:rsidR="00532C92" w:rsidRDefault="00532C92" w:rsidRPr="00EB7686">
      <w:pPr>
        <w:rPr>
          <w:rFonts w:ascii="Arial" w:hAnsi="Arial"/>
          <w:sz w:val="24"/>
          <w:szCs w:val="24"/>
          <w:lang w:val="en-US"/>
        </w:rPr>
      </w:pPr>
      <w:r w:rsidRPr="00EB7686">
        <w:rPr>
          <w:rFonts w:ascii="Arial" w:hAnsi="Arial"/>
          <w:sz w:val="24"/>
          <w:szCs w:val="24"/>
          <w:lang w:val="en-US"/>
        </w:rPr>
        <w:t xml:space="preserve">by the following date: </w:t>
      </w:r>
      <w:r w:rsidRPr="00EB7686">
        <w:rPr>
          <w:rFonts w:ascii="Arial" w:hAnsi="Arial"/>
          <w:i/>
          <w:iCs/>
          <w:sz w:val="24"/>
          <w:szCs w:val="24"/>
          <w:lang w:val="en-US"/>
        </w:rPr>
        <w:t>&lt;&lt;returnDate&gt;&gt;</w:t>
      </w:r>
      <w:r w:rsidRPr="00EB7686">
        <w:rPr>
          <w:rFonts w:ascii="Arial" w:hAnsi="Arial"/>
          <w:sz w:val="24"/>
          <w:szCs w:val="24"/>
          <w:lang w:val="en-US"/>
        </w:rPr>
        <w:t>.</w:t>
      </w:r>
    </w:p>
    <w:p w14:paraId="28FCE80E" w14:textId="77777777" w:rsidR="00532C92" w:rsidRDefault="00532C92" w:rsidRPr="00EB7686">
      <w:pPr>
        <w:rPr>
          <w:rFonts w:ascii="Arial" w:hAnsi="Arial"/>
          <w:sz w:val="24"/>
          <w:szCs w:val="24"/>
          <w:lang w:val="en-US"/>
        </w:rPr>
      </w:pPr>
    </w:p>
    <w:p w14:paraId="095F2E57" w14:textId="77777777" w:rsidR="00532C92" w:rsidRDefault="00532C92" w:rsidRPr="00EB7686">
      <w:pPr>
        <w:rPr>
          <w:rFonts w:ascii="Arial" w:hAnsi="Arial"/>
          <w:sz w:val="24"/>
          <w:szCs w:val="24"/>
          <w:lang w:val="en-US"/>
        </w:rPr>
      </w:pPr>
    </w:p>
    <w:p w14:paraId="23817D80" w14:textId="77777777" w:rsidR="00532C92" w:rsidRDefault="00532C92" w:rsidRPr="00EB7686">
      <w:pPr>
        <w:rPr>
          <w:rFonts w:ascii="Arial" w:hAnsi="Arial"/>
          <w:sz w:val="24"/>
          <w:szCs w:val="24"/>
          <w:lang w:val="en-US"/>
        </w:rPr>
      </w:pPr>
      <w:r w:rsidRPr="00EB7686">
        <w:rPr>
          <w:rFonts w:ascii="Arial" w:hAnsi="Arial"/>
          <w:b/>
          <w:bCs/>
          <w:sz w:val="24"/>
          <w:szCs w:val="24"/>
          <w:lang w:val="en-US"/>
        </w:rPr>
        <w:t>This employment agreement is between OXY Consult (Company) and &lt;&lt; employeeName&gt;&gt; (Employee).</w:t>
      </w:r>
    </w:p>
    <w:p w14:paraId="39B84C53" w14:textId="77777777" w:rsidR="00532C92" w:rsidRDefault="00532C92" w:rsidRPr="00EB7686">
      <w:pPr>
        <w:rPr>
          <w:rFonts w:ascii="Arial" w:hAnsi="Arial"/>
          <w:sz w:val="24"/>
          <w:szCs w:val="24"/>
          <w:lang w:val="en-US"/>
        </w:rPr>
      </w:pPr>
    </w:p>
    <w:p w14:paraId="6E54E829" w14:textId="77777777" w:rsidR="00532C92" w:rsidRDefault="00532C92" w:rsidRPr="00EB7686">
      <w:pPr>
        <w:rPr>
          <w:rFonts w:ascii="Arial" w:cs="TTE1DDFC40t00" w:eastAsia="TTE1DDFC40t00" w:hAnsi="Arial"/>
          <w:color w:val="000000"/>
          <w:sz w:val="24"/>
          <w:szCs w:val="24"/>
          <w:lang w:val="en-US"/>
        </w:rPr>
      </w:pPr>
      <w:r w:rsidRPr="00EB7686">
        <w:rPr>
          <w:rFonts w:ascii="Arial" w:hAnsi="Arial"/>
          <w:sz w:val="24"/>
          <w:szCs w:val="24"/>
          <w:lang w:val="en-US"/>
        </w:rPr>
        <w:t>For good consideration, the (Company) employs the (Employee) on the following terms and conditions.</w:t>
      </w:r>
    </w:p>
    <w:p w14:paraId="4A5B6F32" w14:textId="77777777" w:rsidR="00532C92" w:rsidRDefault="00532C92" w:rsidRPr="00EB7686">
      <w:pPr>
        <w:rPr>
          <w:rFonts w:ascii="Arial" w:cs="TTE1DDFC40t00" w:eastAsia="TTE1DDFC40t00" w:hAnsi="Arial"/>
          <w:color w:val="000000"/>
          <w:sz w:val="24"/>
          <w:szCs w:val="24"/>
          <w:lang w:val="en-US"/>
        </w:rPr>
      </w:pPr>
    </w:p>
    <w:p w14:paraId="30C5A635" w14:textId="77777777" w:rsidR="00532C92" w:rsidRDefault="00532C92">
      <w:pPr>
        <w:numPr>
          <w:ilvl w:val="0"/>
          <w:numId w:val="1"/>
        </w:numPr>
        <w:rPr>
          <w:rFonts w:ascii="Arial" w:cs="TTE1DDFC40t00" w:eastAsia="TTE1DDFC40t00" w:hAnsi="Arial"/>
          <w:color w:val="000000"/>
          <w:sz w:val="24"/>
          <w:szCs w:val="24"/>
        </w:rPr>
      </w:pPr>
      <w:r>
        <w:rPr>
          <w:rFonts w:ascii="Arial" w:cs="TTE1DDFC40t00" w:eastAsia="TTE1DDFC40t00" w:hAnsi="Arial"/>
          <w:color w:val="000000"/>
          <w:sz w:val="24"/>
          <w:szCs w:val="24"/>
        </w:rPr>
        <w:t>Employer</w:t>
      </w:r>
    </w:p>
    <w:p w14:paraId="29861F50" w14:textId="77777777" w:rsidR="00532C92" w:rsidRDefault="00532C92">
      <w:pPr>
        <w:rPr>
          <w:rFonts w:ascii="Arial" w:cs="TTE1DDFC40t00" w:eastAsia="TTE1DDFC40t00" w:hAnsi="Arial"/>
          <w:color w:val="000000"/>
          <w:sz w:val="24"/>
          <w:szCs w:val="24"/>
        </w:rPr>
      </w:pPr>
    </w:p>
    <w:p w14:paraId="196C14A9" w14:textId="77777777" w:rsidP="00443DAD" w:rsidR="00532C92" w:rsidRDefault="00532C92">
      <w:pPr>
        <w:outlineLvl w:val="0"/>
        <w:rPr>
          <w:rFonts w:ascii="Arial" w:cs="TTE1DDFC40t00" w:eastAsia="TTE1DDFC40t00" w:hAnsi="Arial"/>
          <w:sz w:val="24"/>
          <w:szCs w:val="24"/>
        </w:rPr>
      </w:pPr>
      <w:r>
        <w:rPr>
          <w:rFonts w:ascii="Arial" w:cs="TTE1DDFC40t00" w:eastAsia="TTE1DDFC40t00" w:hAnsi="Arial"/>
          <w:color w:val="000000"/>
          <w:sz w:val="24"/>
          <w:szCs w:val="24"/>
        </w:rPr>
        <w:t>Your employer is OXY Consult.</w:t>
      </w:r>
    </w:p>
    <w:p w14:paraId="62614DA4" w14:textId="77777777" w:rsidR="00532C92" w:rsidRDefault="00532C92">
      <w:pPr>
        <w:rPr>
          <w:rFonts w:ascii="Arial" w:cs="TTE1DDFC40t00" w:eastAsia="TTE1DDFC40t00" w:hAnsi="Arial"/>
          <w:sz w:val="24"/>
          <w:szCs w:val="24"/>
        </w:rPr>
      </w:pPr>
    </w:p>
    <w:p w14:paraId="49EC79E6" w14:textId="77777777" w:rsidR="00532C92" w:rsidRDefault="00532C92">
      <w:pPr>
        <w:numPr>
          <w:ilvl w:val="0"/>
          <w:numId w:val="1"/>
        </w:numPr>
        <w:rPr>
          <w:rFonts w:ascii="Arial" w:cs="TTE1DDFC40t00" w:eastAsia="TTE1DDFC40t00" w:hAnsi="Arial"/>
          <w:color w:val="000000"/>
          <w:sz w:val="24"/>
          <w:szCs w:val="24"/>
        </w:rPr>
      </w:pPr>
      <w:r>
        <w:rPr>
          <w:rFonts w:ascii="Arial" w:cs="TTE1DDFC40t00" w:eastAsia="TTE1DDFC40t00" w:hAnsi="Arial"/>
          <w:color w:val="000000"/>
          <w:sz w:val="24"/>
          <w:szCs w:val="24"/>
        </w:rPr>
        <w:t>Position Title</w:t>
      </w:r>
    </w:p>
    <w:p w14:paraId="100D46EC" w14:textId="77777777" w:rsidR="00532C92" w:rsidRDefault="00532C92">
      <w:pPr>
        <w:rPr>
          <w:rFonts w:ascii="Arial" w:cs="TTE1DDFC40t00" w:eastAsia="TTE1DDFC40t00" w:hAnsi="Arial"/>
          <w:color w:val="000000"/>
          <w:sz w:val="24"/>
          <w:szCs w:val="24"/>
        </w:rPr>
      </w:pPr>
    </w:p>
    <w:p w14:paraId="68668175" w14:textId="77777777" w:rsidP="00443DAD" w:rsidR="00532C92" w:rsidRDefault="00532C92" w:rsidRPr="00EB7686">
      <w:pPr>
        <w:outlineLvl w:val="0"/>
        <w:rPr>
          <w:rFonts w:ascii="Arial" w:cs="TTE1DDFC40t00" w:eastAsia="TTE1DDFC40t00" w:hAnsi="Arial"/>
          <w:sz w:val="24"/>
          <w:szCs w:val="24"/>
          <w:lang w:val="en-US"/>
        </w:rPr>
      </w:pPr>
      <w:r w:rsidRPr="00EB7686">
        <w:rPr>
          <w:rFonts w:ascii="Arial" w:cs="TTE1DDFC40t00" w:eastAsia="TTE1DDFC40t00" w:hAnsi="Arial"/>
          <w:sz w:val="24"/>
          <w:szCs w:val="24"/>
          <w:lang w:val="en-US"/>
        </w:rPr>
        <w:t>Your current Position Title is &lt;&lt;positionTitle&gt;&gt;.</w:t>
      </w:r>
    </w:p>
    <w:p w14:paraId="3F814869" w14:textId="77777777" w:rsidR="00532C92" w:rsidRDefault="00532C92" w:rsidRPr="00EB7686">
      <w:pPr>
        <w:rPr>
          <w:rFonts w:ascii="Arial" w:cs="TTE1DDFC40t00" w:eastAsia="TTE1DDFC40t00" w:hAnsi="Arial"/>
          <w:sz w:val="24"/>
          <w:szCs w:val="24"/>
          <w:lang w:val="en-US"/>
        </w:rPr>
      </w:pPr>
    </w:p>
    <w:p w14:paraId="5DC3B4FE" w14:textId="77777777" w:rsidR="00532C92" w:rsidRDefault="00532C92">
      <w:pPr>
        <w:rPr>
          <w:rFonts w:ascii="Arial" w:cs="TTE1DDFC40t00" w:eastAsia="TTE1DDFC40t00" w:hAnsi="Arial"/>
          <w:color w:val="000000"/>
          <w:sz w:val="24"/>
          <w:szCs w:val="24"/>
        </w:rPr>
      </w:pPr>
      <w:r>
        <w:rPr>
          <w:rFonts w:ascii="Arial" w:cs="TTE1DDFC40t00" w:eastAsia="TTE1DDFC40t00" w:hAnsi="Arial"/>
          <w:sz w:val="24"/>
          <w:szCs w:val="24"/>
        </w:rPr>
        <w:t>&lt;&lt;cs_includeReportingPerson&gt;&gt;</w:t>
      </w:r>
    </w:p>
    <w:p w14:paraId="38034DBD" w14:textId="77777777" w:rsidR="00532C92" w:rsidRDefault="00532C92">
      <w:pPr>
        <w:numPr>
          <w:ilvl w:val="0"/>
          <w:numId w:val="1"/>
        </w:numPr>
        <w:rPr>
          <w:rFonts w:ascii="Arial" w:cs="TTE1DDFC40t00" w:eastAsia="TTE1DDFC40t00" w:hAnsi="Arial"/>
          <w:color w:val="000000"/>
          <w:sz w:val="24"/>
          <w:szCs w:val="24"/>
        </w:rPr>
      </w:pPr>
      <w:r>
        <w:rPr>
          <w:rFonts w:ascii="Arial" w:cs="TTE1DDFC40t00" w:eastAsia="TTE1DDFC40t00" w:hAnsi="Arial"/>
          <w:color w:val="000000"/>
          <w:sz w:val="24"/>
          <w:szCs w:val="24"/>
        </w:rPr>
        <w:t>Internal Reporting</w:t>
      </w:r>
    </w:p>
    <w:p w14:paraId="71CA20DA" w14:textId="77777777" w:rsidR="00532C92" w:rsidRDefault="00532C92">
      <w:pPr>
        <w:rPr>
          <w:rFonts w:ascii="Arial" w:cs="TTE1DDFC40t00" w:eastAsia="TTE1DDFC40t00" w:hAnsi="Arial"/>
          <w:color w:val="000000"/>
          <w:sz w:val="24"/>
          <w:szCs w:val="24"/>
        </w:rPr>
      </w:pPr>
    </w:p>
    <w:p w14:paraId="725B3930" w14:textId="77777777" w:rsidP="00443DAD" w:rsidR="00532C92" w:rsidRDefault="00532C92" w:rsidRPr="00EB7686">
      <w:pPr>
        <w:outlineLvl w:val="0"/>
        <w:rPr>
          <w:rFonts w:ascii="Arial" w:cs="TTE1DDFC40t00" w:eastAsia="TTE1DDFC40t00" w:hAnsi="Arial"/>
          <w:color w:val="000000"/>
          <w:sz w:val="24"/>
          <w:szCs w:val="24"/>
          <w:lang w:val="en-US"/>
        </w:rPr>
      </w:pPr>
      <w:r w:rsidRPr="00EB7686">
        <w:rPr>
          <w:rFonts w:ascii="Arial" w:hAnsi="Arial"/>
          <w:sz w:val="24"/>
          <w:szCs w:val="24"/>
          <w:lang w:val="en-US"/>
        </w:rPr>
        <w:t>You will report to &lt;&lt;reportingPersonName&gt;&gt;, &lt;&lt;reportingPersonTitle&gt;&gt;.</w:t>
      </w:r>
    </w:p>
    <w:p w14:paraId="30ADD927" w14:textId="77777777" w:rsidR="00532C92" w:rsidRDefault="00532C92" w:rsidRPr="00EB7686">
      <w:pPr>
        <w:rPr>
          <w:rFonts w:ascii="Arial" w:cs="TTE1DDFC40t00" w:eastAsia="TTE1DDFC40t00" w:hAnsi="Arial"/>
          <w:color w:val="000000"/>
          <w:sz w:val="24"/>
          <w:szCs w:val="24"/>
          <w:lang w:val="en-US"/>
        </w:rPr>
      </w:pPr>
    </w:p>
    <w:p w14:paraId="18708A9B" w14:textId="77777777" w:rsidR="00532C92" w:rsidRDefault="00532C92">
      <w:pPr>
        <w:rPr>
          <w:rFonts w:ascii="Arial" w:hAnsi="Arial"/>
          <w:sz w:val="24"/>
          <w:szCs w:val="24"/>
        </w:rPr>
      </w:pPr>
      <w:r>
        <w:rPr>
          <w:rFonts w:ascii="Arial" w:cs="TTE1DDFC40t00" w:eastAsia="TTE1DDFC40t00" w:hAnsi="Arial"/>
          <w:color w:val="000000"/>
          <w:sz w:val="24"/>
          <w:szCs w:val="24"/>
        </w:rPr>
        <w:t>&lt;&lt;es_includeReportingPerson&gt;&gt;</w:t>
      </w:r>
    </w:p>
    <w:p w14:paraId="30822331" w14:textId="77777777" w:rsidR="00532C92" w:rsidRDefault="00532C92">
      <w:pPr>
        <w:numPr>
          <w:ilvl w:val="0"/>
          <w:numId w:val="1"/>
        </w:numPr>
        <w:rPr>
          <w:rFonts w:ascii="Arial" w:hAnsi="Arial"/>
          <w:sz w:val="24"/>
          <w:szCs w:val="24"/>
        </w:rPr>
      </w:pPr>
      <w:r>
        <w:rPr>
          <w:rFonts w:ascii="Arial" w:hAnsi="Arial"/>
          <w:sz w:val="24"/>
          <w:szCs w:val="24"/>
        </w:rPr>
        <w:t>Location of Position</w:t>
      </w:r>
    </w:p>
    <w:p w14:paraId="0B8CE233" w14:textId="77777777" w:rsidR="00532C92" w:rsidRDefault="00532C92">
      <w:pPr>
        <w:rPr>
          <w:rFonts w:ascii="Arial" w:hAnsi="Arial"/>
          <w:sz w:val="24"/>
          <w:szCs w:val="24"/>
        </w:rPr>
      </w:pPr>
    </w:p>
    <w:p w14:paraId="36CE785F" w14:textId="77777777" w:rsidP="00443DAD" w:rsidR="00532C92" w:rsidRDefault="00532C92" w:rsidRPr="00EB7686">
      <w:pPr>
        <w:outlineLvl w:val="0"/>
        <w:rPr>
          <w:rFonts w:ascii="Arial" w:hAnsi="Arial"/>
          <w:sz w:val="24"/>
          <w:szCs w:val="24"/>
          <w:lang w:val="en-US"/>
        </w:rPr>
      </w:pPr>
      <w:r w:rsidRPr="00EB7686">
        <w:rPr>
          <w:rFonts w:ascii="Arial" w:cs="TTE1DDFC40t00" w:eastAsia="TTE1DDFC40t00" w:hAnsi="Arial"/>
          <w:sz w:val="24"/>
          <w:szCs w:val="24"/>
          <w:lang w:val="en-US"/>
        </w:rPr>
        <w:t xml:space="preserve">Your current </w:t>
      </w:r>
      <w:r w:rsidRPr="00EB7686">
        <w:rPr>
          <w:rFonts w:ascii="Arial" w:hAnsi="Arial"/>
          <w:sz w:val="24"/>
          <w:szCs w:val="24"/>
          <w:lang w:val="en-US"/>
        </w:rPr>
        <w:t xml:space="preserve">location </w:t>
      </w:r>
      <w:r w:rsidRPr="00EB7686">
        <w:rPr>
          <w:rFonts w:ascii="Arial" w:cs="TTE1DDFC40t00" w:eastAsia="TTE1DDFC40t00" w:hAnsi="Arial"/>
          <w:sz w:val="24"/>
          <w:szCs w:val="24"/>
          <w:lang w:val="en-US"/>
        </w:rPr>
        <w:t>is &lt;&lt;positionLocation&gt;&gt;.</w:t>
      </w:r>
    </w:p>
    <w:p w14:paraId="29ECB70B" w14:textId="77777777" w:rsidR="00532C92" w:rsidRDefault="00532C92" w:rsidRPr="00EB7686">
      <w:pPr>
        <w:rPr>
          <w:rFonts w:ascii="Arial" w:hAnsi="Arial"/>
          <w:sz w:val="24"/>
          <w:szCs w:val="24"/>
          <w:lang w:val="en-US"/>
        </w:rPr>
      </w:pPr>
    </w:p>
    <w:p w14:paraId="7936F55D" w14:textId="77777777" w:rsidR="00532C92" w:rsidRDefault="00532C92" w:rsidRPr="00EB7686">
      <w:pPr>
        <w:rPr>
          <w:rFonts w:ascii="Arial" w:hAnsi="Arial"/>
          <w:sz w:val="24"/>
          <w:szCs w:val="24"/>
          <w:lang w:val="en-US"/>
        </w:rPr>
      </w:pPr>
    </w:p>
    <w:p w14:paraId="4C6FDEDB" w14:textId="77777777" w:rsidR="00532C92" w:rsidRDefault="00532C92">
      <w:pPr>
        <w:pageBreakBefore/>
        <w:numPr>
          <w:ilvl w:val="0"/>
          <w:numId w:val="1"/>
        </w:numPr>
        <w:rPr>
          <w:rFonts w:ascii="Arial" w:cs="TTE1DDFC40t00" w:eastAsia="TTE1DDFC40t00" w:hAnsi="Arial"/>
          <w:color w:val="000000"/>
          <w:sz w:val="24"/>
          <w:szCs w:val="24"/>
        </w:rPr>
      </w:pPr>
      <w:r>
        <w:rPr>
          <w:rFonts w:ascii="Arial" w:hAnsi="Arial"/>
          <w:sz w:val="24"/>
          <w:szCs w:val="24"/>
        </w:rPr>
        <w:lastRenderedPageBreak/>
        <w:t>Salary and Benefits</w:t>
      </w:r>
    </w:p>
    <w:p w14:paraId="7AC54AF3" w14:textId="77777777" w:rsidR="00532C92" w:rsidRDefault="00532C92">
      <w:pPr>
        <w:rPr>
          <w:rFonts w:ascii="Arial" w:cs="TTE1DDFC40t00" w:eastAsia="TTE1DDFC40t00" w:hAnsi="Arial"/>
          <w:color w:val="000000"/>
          <w:sz w:val="24"/>
          <w:szCs w:val="24"/>
        </w:rPr>
      </w:pPr>
    </w:p>
    <w:p w14:paraId="7DD952D8" w14:textId="77777777" w:rsidR="00532C92" w:rsidRDefault="00532C92" w:rsidRPr="00EB7686">
      <w:pPr>
        <w:rPr>
          <w:rFonts w:ascii="Arial" w:hAnsi="Arial"/>
          <w:sz w:val="24"/>
          <w:szCs w:val="24"/>
          <w:lang w:val="en-US"/>
        </w:rPr>
      </w:pPr>
      <w:r w:rsidRPr="00EB7686">
        <w:rPr>
          <w:rFonts w:ascii="Arial" w:cs="TTE1DDFC40t00" w:eastAsia="TTE1DDFC40t00" w:hAnsi="Arial"/>
          <w:sz w:val="24"/>
          <w:szCs w:val="24"/>
          <w:lang w:val="en-US"/>
        </w:rPr>
        <w:t xml:space="preserve">Your current </w:t>
      </w:r>
      <w:r w:rsidRPr="00EB7686">
        <w:rPr>
          <w:rFonts w:ascii="Arial" w:hAnsi="Arial"/>
          <w:sz w:val="24"/>
          <w:szCs w:val="24"/>
          <w:lang w:val="en-US"/>
        </w:rPr>
        <w:t xml:space="preserve">remuneration </w:t>
      </w:r>
      <w:r w:rsidRPr="00EB7686">
        <w:rPr>
          <w:rFonts w:ascii="Arial" w:cs="TTE1DDFC40t00" w:eastAsia="TTE1DDFC40t00" w:hAnsi="Arial"/>
          <w:sz w:val="24"/>
          <w:szCs w:val="24"/>
          <w:lang w:val="en-US"/>
        </w:rPr>
        <w:t>is $&lt;&lt;salary&gt;&gt; per annum, plus the Company Superannuation Guarantee Charge.</w:t>
      </w:r>
    </w:p>
    <w:p w14:paraId="154C315E" w14:textId="77777777" w:rsidR="00532C92" w:rsidRDefault="00532C92" w:rsidRPr="00EB7686">
      <w:pPr>
        <w:rPr>
          <w:rFonts w:ascii="Arial" w:hAnsi="Arial"/>
          <w:sz w:val="24"/>
          <w:szCs w:val="24"/>
          <w:lang w:val="en-US"/>
        </w:rPr>
      </w:pPr>
      <w:r w:rsidRPr="00EB7686">
        <w:rPr>
          <w:rFonts w:ascii="Arial" w:hAnsi="Arial"/>
          <w:sz w:val="24"/>
          <w:szCs w:val="24"/>
          <w:lang w:val="en-US"/>
        </w:rPr>
        <w:t>Payment will be made directly into your nominated bank account.</w:t>
      </w:r>
    </w:p>
    <w:p w14:paraId="270E913B" w14:textId="77777777" w:rsidR="00532C92" w:rsidRDefault="00532C92" w:rsidRPr="00EB7686">
      <w:pPr>
        <w:rPr>
          <w:rFonts w:ascii="Arial" w:hAnsi="Arial"/>
          <w:sz w:val="24"/>
          <w:szCs w:val="24"/>
          <w:lang w:val="en-US"/>
        </w:rPr>
      </w:pPr>
    </w:p>
    <w:p w14:paraId="74E6531B" w14:textId="77777777" w:rsidR="00532C92" w:rsidRDefault="00532C92">
      <w:pPr>
        <w:numPr>
          <w:ilvl w:val="0"/>
          <w:numId w:val="1"/>
        </w:numPr>
        <w:rPr>
          <w:rFonts w:ascii="Arial" w:hAnsi="Arial"/>
          <w:sz w:val="24"/>
          <w:szCs w:val="24"/>
        </w:rPr>
      </w:pPr>
      <w:r>
        <w:rPr>
          <w:rFonts w:ascii="Arial" w:hAnsi="Arial"/>
          <w:sz w:val="24"/>
          <w:szCs w:val="24"/>
        </w:rPr>
        <w:t>Salary payments</w:t>
      </w:r>
    </w:p>
    <w:p w14:paraId="430F285F" w14:textId="77777777" w:rsidR="00532C92" w:rsidRDefault="00532C92">
      <w:pPr>
        <w:rPr>
          <w:rFonts w:ascii="Arial" w:hAnsi="Arial"/>
          <w:sz w:val="24"/>
          <w:szCs w:val="24"/>
        </w:rPr>
      </w:pPr>
    </w:p>
    <w:p w14:paraId="378C9E34" w14:textId="77777777" w:rsidR="00532C92" w:rsidRDefault="00532C92" w:rsidRPr="00EB7686">
      <w:pPr>
        <w:rPr>
          <w:rFonts w:ascii="Arial" w:hAnsi="Arial"/>
          <w:sz w:val="24"/>
          <w:szCs w:val="24"/>
          <w:lang w:val="en-US"/>
        </w:rPr>
      </w:pPr>
      <w:r w:rsidRPr="00EB7686">
        <w:rPr>
          <w:rFonts w:ascii="Arial" w:hAnsi="Arial"/>
          <w:sz w:val="24"/>
          <w:szCs w:val="24"/>
          <w:lang w:val="en-US"/>
        </w:rPr>
        <w:t>Payment is made &lt;&lt;paymentFrequency&gt;&gt;.  The first payment will be on &lt;&lt;firstPaymentDate&gt;&gt;</w:t>
      </w:r>
    </w:p>
    <w:p w14:paraId="289DF4A1" w14:textId="77777777" w:rsidR="00532C92" w:rsidRDefault="00532C92" w:rsidRPr="00EB7686">
      <w:pPr>
        <w:rPr>
          <w:rFonts w:ascii="Arial" w:hAnsi="Arial"/>
          <w:sz w:val="24"/>
          <w:szCs w:val="24"/>
          <w:lang w:val="en-US"/>
        </w:rPr>
      </w:pPr>
    </w:p>
    <w:p w14:paraId="4EBE7FC2" w14:textId="77777777" w:rsidR="00532C92" w:rsidRDefault="00532C92" w:rsidRPr="00EB7686">
      <w:pPr>
        <w:rPr>
          <w:rFonts w:ascii="Arial" w:cs="TTE1DDFC40t00" w:eastAsia="TTE1DDFC40t00" w:hAnsi="Arial"/>
          <w:sz w:val="24"/>
          <w:szCs w:val="24"/>
          <w:lang w:val="en-US"/>
        </w:rPr>
      </w:pPr>
      <w:r w:rsidRPr="00EB7686">
        <w:rPr>
          <w:rFonts w:ascii="Arial" w:cs="TTE1DDFC40t00" w:eastAsia="TTE1DDFC40t00" w:hAnsi="Arial"/>
          <w:sz w:val="24"/>
          <w:szCs w:val="24"/>
          <w:lang w:val="en-US"/>
        </w:rPr>
        <w:t xml:space="preserve">The </w:t>
      </w:r>
      <w:r w:rsidRPr="00EB7686">
        <w:rPr>
          <w:rFonts w:ascii="Arial" w:hAnsi="Arial"/>
          <w:sz w:val="24"/>
          <w:szCs w:val="24"/>
          <w:lang w:val="en-US"/>
        </w:rPr>
        <w:t xml:space="preserve">Company’s "Superannuation Guarantee Charge" </w:t>
      </w:r>
      <w:r w:rsidRPr="00EB7686">
        <w:rPr>
          <w:rFonts w:ascii="Arial" w:cs="TTE1DDFC40t00" w:eastAsia="TTE1DDFC40t00" w:hAnsi="Arial"/>
          <w:sz w:val="24"/>
          <w:szCs w:val="24"/>
          <w:lang w:val="en-US"/>
        </w:rPr>
        <w:t>contribution currently is 9% of the salary quoted above.</w:t>
      </w:r>
    </w:p>
    <w:p w14:paraId="7D3802F3" w14:textId="77777777" w:rsidR="00532C92" w:rsidRDefault="00532C92" w:rsidRPr="00EB7686">
      <w:pPr>
        <w:rPr>
          <w:rFonts w:ascii="Arial" w:cs="TTE1DDFC40t00" w:eastAsia="TTE1DDFC40t00" w:hAnsi="Arial"/>
          <w:sz w:val="24"/>
          <w:szCs w:val="24"/>
          <w:lang w:val="en-US"/>
        </w:rPr>
      </w:pPr>
    </w:p>
    <w:p w14:paraId="68D61D6F" w14:textId="77777777" w:rsidR="00532C92" w:rsidRDefault="00532C92" w:rsidRPr="00EB7686">
      <w:pPr>
        <w:numPr>
          <w:ilvl w:val="0"/>
          <w:numId w:val="1"/>
        </w:numPr>
        <w:rPr>
          <w:rFonts w:ascii="Arial" w:hAnsi="Arial"/>
          <w:sz w:val="24"/>
          <w:szCs w:val="24"/>
          <w:lang w:val="en-US"/>
        </w:rPr>
      </w:pPr>
      <w:r w:rsidRPr="00EB7686">
        <w:rPr>
          <w:rFonts w:ascii="Arial" w:hAnsi="Arial"/>
          <w:sz w:val="24"/>
          <w:szCs w:val="24"/>
          <w:lang w:val="en-US"/>
        </w:rPr>
        <w:t>Annual Leave and Long Service Leave</w:t>
      </w:r>
    </w:p>
    <w:p w14:paraId="79342095" w14:textId="77777777" w:rsidR="00532C92" w:rsidRDefault="00532C92" w:rsidRPr="00EB7686">
      <w:pPr>
        <w:rPr>
          <w:rFonts w:ascii="Arial" w:hAnsi="Arial"/>
          <w:sz w:val="24"/>
          <w:szCs w:val="24"/>
          <w:lang w:val="en-US"/>
        </w:rPr>
      </w:pPr>
    </w:p>
    <w:p w14:paraId="5FD2FE98" w14:textId="77777777" w:rsidR="00532C92" w:rsidRDefault="00532C92" w:rsidRPr="00EB7686">
      <w:pPr>
        <w:rPr>
          <w:rFonts w:ascii="Arial" w:hAnsi="Arial"/>
          <w:sz w:val="24"/>
          <w:szCs w:val="24"/>
          <w:lang w:val="en-US"/>
        </w:rPr>
      </w:pPr>
      <w:r w:rsidRPr="00EB7686">
        <w:rPr>
          <w:rFonts w:ascii="Arial" w:cs="TTE1DDFC40t00" w:eastAsia="TTE1DDFC40t00" w:hAnsi="Arial"/>
          <w:sz w:val="24"/>
          <w:szCs w:val="24"/>
          <w:lang w:val="en-US"/>
        </w:rPr>
        <w:t xml:space="preserve">Your </w:t>
      </w:r>
      <w:r w:rsidRPr="00EB7686">
        <w:rPr>
          <w:rFonts w:ascii="Arial" w:hAnsi="Arial"/>
          <w:sz w:val="24"/>
          <w:szCs w:val="24"/>
          <w:lang w:val="en-US"/>
        </w:rPr>
        <w:t xml:space="preserve">Annual Leave </w:t>
      </w:r>
      <w:r w:rsidRPr="00EB7686">
        <w:rPr>
          <w:rFonts w:ascii="Arial" w:cs="TTE1DDFC40t00" w:eastAsia="TTE1DDFC40t00" w:hAnsi="Arial"/>
          <w:sz w:val="24"/>
          <w:szCs w:val="24"/>
          <w:lang w:val="en-US"/>
        </w:rPr>
        <w:t>provision is &lt;&lt;annualLeaveDays&gt;&gt; working days per annum.</w:t>
      </w:r>
    </w:p>
    <w:p w14:paraId="3C7E00D5" w14:textId="77777777" w:rsidR="00532C92" w:rsidRDefault="00532C92" w:rsidRPr="00EB7686">
      <w:pPr>
        <w:rPr>
          <w:rFonts w:ascii="Arial" w:cs="TTE1DDFC40t00" w:eastAsia="TTE1DDFC40t00" w:hAnsi="Arial"/>
          <w:sz w:val="24"/>
          <w:szCs w:val="24"/>
          <w:lang w:val="en-US"/>
        </w:rPr>
      </w:pPr>
      <w:r w:rsidRPr="00EB7686">
        <w:rPr>
          <w:rFonts w:ascii="Arial" w:hAnsi="Arial"/>
          <w:sz w:val="24"/>
          <w:szCs w:val="24"/>
          <w:lang w:val="en-US"/>
        </w:rPr>
        <w:t>Except by prior arrangement with the Managing Director, annual leave must be taken within six months of the end of the year in which it accrued.</w:t>
      </w:r>
    </w:p>
    <w:p w14:paraId="48F2CFA2" w14:textId="77777777" w:rsidR="00532C92" w:rsidRDefault="00532C92" w:rsidRPr="00EB7686">
      <w:pPr>
        <w:rPr>
          <w:rFonts w:ascii="Arial" w:cs="TTE1DDFC40t00" w:eastAsia="TTE1DDFC40t00" w:hAnsi="Arial"/>
          <w:sz w:val="24"/>
          <w:szCs w:val="24"/>
          <w:lang w:val="en-US"/>
        </w:rPr>
      </w:pPr>
    </w:p>
    <w:p w14:paraId="2614550B" w14:textId="77777777" w:rsidR="00532C92" w:rsidRDefault="00532C92">
      <w:pPr>
        <w:numPr>
          <w:ilvl w:val="0"/>
          <w:numId w:val="1"/>
        </w:numPr>
        <w:rPr>
          <w:rFonts w:ascii="Arial" w:hAnsi="Arial"/>
          <w:sz w:val="24"/>
          <w:szCs w:val="24"/>
        </w:rPr>
      </w:pPr>
      <w:r>
        <w:rPr>
          <w:rFonts w:ascii="Arial" w:cs="TTE1DDFC40t00" w:eastAsia="TTE1DDFC40t00" w:hAnsi="Arial"/>
          <w:sz w:val="24"/>
          <w:szCs w:val="24"/>
        </w:rPr>
        <w:t>Sick/Carers Leave</w:t>
      </w:r>
    </w:p>
    <w:p w14:paraId="750F3CA4" w14:textId="77777777" w:rsidR="00532C92" w:rsidRDefault="00532C92">
      <w:pPr>
        <w:rPr>
          <w:rFonts w:ascii="Arial" w:hAnsi="Arial"/>
          <w:sz w:val="24"/>
          <w:szCs w:val="24"/>
        </w:rPr>
      </w:pPr>
    </w:p>
    <w:p w14:paraId="649661E0" w14:textId="77777777" w:rsidR="00532C92" w:rsidRDefault="00532C92" w:rsidRPr="00EB7686">
      <w:pPr>
        <w:rPr>
          <w:rFonts w:ascii="Arial" w:hAnsi="Arial"/>
          <w:sz w:val="24"/>
          <w:szCs w:val="24"/>
          <w:lang w:val="en-US"/>
        </w:rPr>
      </w:pPr>
      <w:r w:rsidRPr="00EB7686">
        <w:rPr>
          <w:rFonts w:ascii="Arial" w:cs="TTE1DDFC40t00" w:eastAsia="TTE1DDFC40t00" w:hAnsi="Arial"/>
          <w:sz w:val="24"/>
          <w:szCs w:val="24"/>
          <w:lang w:val="en-US"/>
        </w:rPr>
        <w:t xml:space="preserve">Your paid </w:t>
      </w:r>
      <w:r w:rsidRPr="00EB7686">
        <w:rPr>
          <w:rFonts w:ascii="Arial" w:hAnsi="Arial"/>
          <w:sz w:val="24"/>
          <w:szCs w:val="24"/>
          <w:lang w:val="en-US"/>
        </w:rPr>
        <w:t xml:space="preserve">Sick/Carers Leave </w:t>
      </w:r>
      <w:r w:rsidRPr="00EB7686">
        <w:rPr>
          <w:rFonts w:ascii="Arial" w:cs="TTE1DDFC40t00" w:eastAsia="TTE1DDFC40t00" w:hAnsi="Arial"/>
          <w:sz w:val="24"/>
          <w:szCs w:val="24"/>
          <w:lang w:val="en-US"/>
        </w:rPr>
        <w:t>provision is six days in your first year of service and ten days per annum thereafter.</w:t>
      </w:r>
    </w:p>
    <w:p w14:paraId="7835C9C7" w14:textId="77777777" w:rsidR="00532C92" w:rsidRDefault="00532C92" w:rsidRPr="00EB7686">
      <w:pPr>
        <w:rPr>
          <w:rFonts w:ascii="Arial" w:hAnsi="Arial"/>
          <w:sz w:val="24"/>
          <w:szCs w:val="24"/>
          <w:lang w:val="en-US"/>
        </w:rPr>
      </w:pPr>
    </w:p>
    <w:p w14:paraId="428ADDB7" w14:textId="77777777" w:rsidR="00532C92" w:rsidRDefault="00532C92">
      <w:pPr>
        <w:numPr>
          <w:ilvl w:val="0"/>
          <w:numId w:val="1"/>
        </w:numPr>
        <w:rPr>
          <w:rFonts w:ascii="Arial" w:hAnsi="Arial"/>
          <w:sz w:val="24"/>
          <w:szCs w:val="24"/>
        </w:rPr>
      </w:pPr>
      <w:r>
        <w:rPr>
          <w:rFonts w:ascii="Arial" w:cs="TTE1DDFC40t00" w:eastAsia="TTE1DDFC40t00" w:hAnsi="Arial"/>
          <w:sz w:val="24"/>
          <w:szCs w:val="24"/>
        </w:rPr>
        <w:t>Hours of Work</w:t>
      </w:r>
    </w:p>
    <w:p w14:paraId="64688A39" w14:textId="77777777" w:rsidR="00532C92" w:rsidRDefault="00532C92">
      <w:pPr>
        <w:rPr>
          <w:rFonts w:ascii="Arial" w:hAnsi="Arial"/>
          <w:sz w:val="24"/>
          <w:szCs w:val="24"/>
        </w:rPr>
      </w:pPr>
    </w:p>
    <w:p w14:paraId="198B9742" w14:textId="77777777" w:rsidR="00532C92" w:rsidRDefault="00532C92" w:rsidRPr="00EB7686">
      <w:pPr>
        <w:rPr>
          <w:rFonts w:ascii="Arial" w:hAnsi="Arial"/>
          <w:sz w:val="24"/>
          <w:szCs w:val="24"/>
          <w:lang w:val="en-US"/>
        </w:rPr>
      </w:pPr>
      <w:r w:rsidRPr="00EB7686">
        <w:rPr>
          <w:rFonts w:ascii="Arial" w:cs="TTE1DDFC40t00" w:eastAsia="TTE1DDFC40t00" w:hAnsi="Arial"/>
          <w:sz w:val="24"/>
          <w:szCs w:val="24"/>
          <w:lang w:val="en-US"/>
        </w:rPr>
        <w:t xml:space="preserve">You are required to work a </w:t>
      </w:r>
      <w:r w:rsidRPr="00EB7686">
        <w:rPr>
          <w:rFonts w:ascii="Arial" w:hAnsi="Arial"/>
          <w:sz w:val="24"/>
          <w:szCs w:val="24"/>
          <w:lang w:val="en-US"/>
        </w:rPr>
        <w:t>minimum of &lt;&lt;weeklyHours&gt;&gt; hours per week.</w:t>
      </w:r>
    </w:p>
    <w:p w14:paraId="1B367DB2" w14:textId="77777777" w:rsidR="00532C92" w:rsidRDefault="00532C92" w:rsidRPr="00EB7686">
      <w:pPr>
        <w:rPr>
          <w:rFonts w:ascii="Arial" w:hAnsi="Arial"/>
          <w:sz w:val="24"/>
          <w:szCs w:val="24"/>
          <w:lang w:val="en-US"/>
        </w:rPr>
      </w:pPr>
      <w:r w:rsidRPr="00EB7686">
        <w:rPr>
          <w:rFonts w:ascii="Arial" w:hAnsi="Arial"/>
          <w:sz w:val="24"/>
          <w:szCs w:val="24"/>
          <w:lang w:val="en-US"/>
        </w:rPr>
        <w:t>Your manager is responsible for determining the normal span of working hours within your area to meet the needs of the Company, and you are required to work within the span advised to you.</w:t>
      </w:r>
    </w:p>
    <w:p w14:paraId="1480CA6B" w14:textId="77777777" w:rsidR="00532C92" w:rsidRDefault="00532C92" w:rsidRPr="00EB7686">
      <w:pPr>
        <w:rPr>
          <w:rFonts w:ascii="Arial" w:hAnsi="Arial"/>
          <w:sz w:val="24"/>
          <w:szCs w:val="24"/>
          <w:lang w:val="en-US"/>
        </w:rPr>
      </w:pPr>
    </w:p>
    <w:p w14:paraId="2BE2198E" w14:textId="77777777" w:rsidR="00532C92" w:rsidRDefault="00532C92">
      <w:pPr>
        <w:numPr>
          <w:ilvl w:val="0"/>
          <w:numId w:val="1"/>
        </w:numPr>
        <w:rPr>
          <w:rFonts w:ascii="Arial" w:hAnsi="Arial"/>
          <w:sz w:val="24"/>
          <w:szCs w:val="24"/>
        </w:rPr>
      </w:pPr>
      <w:r>
        <w:rPr>
          <w:rFonts w:ascii="Arial" w:cs="TTE1DDFC40t00" w:eastAsia="TTE1DDFC40t00" w:hAnsi="Arial"/>
          <w:sz w:val="24"/>
          <w:szCs w:val="24"/>
        </w:rPr>
        <w:t>Notice Period</w:t>
      </w:r>
    </w:p>
    <w:p w14:paraId="1BFB1649" w14:textId="77777777" w:rsidR="00532C92" w:rsidRDefault="00532C92">
      <w:pPr>
        <w:rPr>
          <w:rFonts w:ascii="Arial" w:hAnsi="Arial"/>
          <w:sz w:val="24"/>
          <w:szCs w:val="24"/>
        </w:rPr>
      </w:pPr>
    </w:p>
    <w:p w14:paraId="0A929CC1" w14:textId="77777777" w:rsidR="00532C92" w:rsidRDefault="00532C92" w:rsidRPr="00EB7686">
      <w:pPr>
        <w:rPr>
          <w:rFonts w:ascii="Arial" w:hAnsi="Arial"/>
          <w:sz w:val="24"/>
          <w:szCs w:val="24"/>
          <w:lang w:val="en-US"/>
        </w:rPr>
      </w:pPr>
      <w:r w:rsidRPr="00EB7686">
        <w:rPr>
          <w:rFonts w:ascii="Arial" w:cs="TTE1DDFC40t00" w:eastAsia="TTE1DDFC40t00" w:hAnsi="Arial"/>
          <w:sz w:val="24"/>
          <w:szCs w:val="24"/>
          <w:lang w:val="en-US"/>
        </w:rPr>
        <w:t xml:space="preserve">The </w:t>
      </w:r>
      <w:r w:rsidRPr="00EB7686">
        <w:rPr>
          <w:rFonts w:ascii="Arial" w:hAnsi="Arial"/>
          <w:sz w:val="24"/>
          <w:szCs w:val="24"/>
          <w:lang w:val="en-US"/>
        </w:rPr>
        <w:t xml:space="preserve">Period of Notice </w:t>
      </w:r>
      <w:r w:rsidRPr="00EB7686">
        <w:rPr>
          <w:rFonts w:ascii="Arial" w:cs="TTE1DDFC40t00" w:eastAsia="TTE1DDFC40t00" w:hAnsi="Arial"/>
          <w:sz w:val="24"/>
          <w:szCs w:val="24"/>
          <w:lang w:val="en-US"/>
        </w:rPr>
        <w:t xml:space="preserve">required from you to terminate employment with the Company during your probation period is &lt;&lt;probationNoticePeriod&gt;&gt;, and thereafter &lt;&lt;noticePeriod&gt;&gt;, and, with the exception below, the Company will provide the same period to terminate your employment. Notice must be given in </w:t>
      </w:r>
      <w:r w:rsidRPr="00EB7686">
        <w:rPr>
          <w:rFonts w:ascii="Arial" w:hAnsi="Arial"/>
          <w:sz w:val="24"/>
          <w:szCs w:val="24"/>
          <w:lang w:val="en-US"/>
        </w:rPr>
        <w:t>writing. The Company may, at its discretion, pay you a sum equivalent to your salary for that period of notice and not require you to work out the notice period.</w:t>
      </w:r>
    </w:p>
    <w:p w14:paraId="35944E5D" w14:textId="77777777" w:rsidR="00532C92" w:rsidRDefault="00532C92" w:rsidRPr="00EB7686">
      <w:pPr>
        <w:rPr>
          <w:rFonts w:ascii="Arial" w:hAnsi="Arial"/>
          <w:sz w:val="24"/>
          <w:szCs w:val="24"/>
          <w:lang w:val="en-US"/>
        </w:rPr>
      </w:pPr>
      <w:r w:rsidRPr="00EB7686">
        <w:rPr>
          <w:rFonts w:ascii="Arial" w:hAnsi="Arial"/>
          <w:sz w:val="24"/>
          <w:szCs w:val="24"/>
          <w:lang w:val="en-US"/>
        </w:rPr>
        <w:t>Your employment may be terminated by the Company with no notice period if at any time you commit a serious or persistent breach of this agreement or you are guilty of any serious misconduct or wilful neglect in performing your duties.</w:t>
      </w:r>
    </w:p>
    <w:p w14:paraId="158F0CBF" w14:textId="77777777" w:rsidR="00532C92" w:rsidRDefault="00532C92" w:rsidRPr="00EB7686">
      <w:pPr>
        <w:rPr>
          <w:rFonts w:ascii="Arial" w:hAnsi="Arial"/>
          <w:sz w:val="24"/>
          <w:szCs w:val="24"/>
          <w:lang w:val="en-US"/>
        </w:rPr>
      </w:pPr>
    </w:p>
    <w:p w14:paraId="2BE8AF63" w14:textId="77777777" w:rsidR="00532C92" w:rsidRDefault="00532C92">
      <w:pPr>
        <w:pageBreakBefore/>
        <w:rPr>
          <w:rFonts w:ascii="Arial" w:cs="TTE1DDFC40t00" w:eastAsia="TTE1DDFC40t00" w:hAnsi="Arial"/>
          <w:sz w:val="24"/>
          <w:szCs w:val="24"/>
        </w:rPr>
      </w:pPr>
      <w:r>
        <w:rPr>
          <w:rFonts w:ascii="Arial" w:cs="TTE1DDFC40t00" w:eastAsia="TTE1DDFC40t00" w:hAnsi="Arial"/>
          <w:sz w:val="24"/>
          <w:szCs w:val="24"/>
        </w:rPr>
        <w:lastRenderedPageBreak/>
        <w:t>&lt;&lt;cs_includeConf&gt;&gt;</w:t>
      </w:r>
    </w:p>
    <w:p w14:paraId="189D450E" w14:textId="77777777" w:rsidR="00532C92" w:rsidRDefault="00532C92">
      <w:pPr>
        <w:numPr>
          <w:ilvl w:val="0"/>
          <w:numId w:val="1"/>
        </w:numPr>
        <w:rPr>
          <w:rFonts w:ascii="Arial" w:hAnsi="Arial"/>
          <w:sz w:val="24"/>
          <w:szCs w:val="24"/>
        </w:rPr>
      </w:pPr>
      <w:r>
        <w:rPr>
          <w:rFonts w:ascii="Arial" w:cs="TTE1DDFC40t00" w:eastAsia="TTE1DDFC40t00" w:hAnsi="Arial"/>
          <w:sz w:val="24"/>
          <w:szCs w:val="24"/>
        </w:rPr>
        <w:t>Confidentiality</w:t>
      </w:r>
    </w:p>
    <w:p w14:paraId="646EE6A0" w14:textId="77777777" w:rsidR="00532C92" w:rsidRDefault="00532C92">
      <w:pPr>
        <w:rPr>
          <w:rFonts w:ascii="Arial" w:hAnsi="Arial"/>
          <w:sz w:val="24"/>
          <w:szCs w:val="24"/>
        </w:rPr>
      </w:pPr>
    </w:p>
    <w:p w14:paraId="0D927F57" w14:textId="77777777" w:rsidR="00532C92" w:rsidRDefault="00532C92" w:rsidRPr="00EB7686">
      <w:pPr>
        <w:rPr>
          <w:rFonts w:ascii="Arial" w:hAnsi="Arial"/>
          <w:sz w:val="24"/>
          <w:szCs w:val="24"/>
          <w:lang w:val="en-US"/>
        </w:rPr>
      </w:pPr>
      <w:r w:rsidRPr="00EB7686">
        <w:rPr>
          <w:rFonts w:ascii="Arial" w:hAnsi="Arial"/>
          <w:sz w:val="24"/>
          <w:szCs w:val="24"/>
          <w:lang w:val="en-US"/>
        </w:rPr>
        <w:t>You shall not, except in the proper course of your duties during the continuance of your employment or after its termination, disclose to any other person, firm or company or make use of for your own benefit, any secret or confidential information relating to the Company which shall come to your knowledge during your employment or otherwise.</w:t>
      </w:r>
    </w:p>
    <w:p w14:paraId="482BDFB5" w14:textId="77777777" w:rsidR="00532C92" w:rsidRDefault="00532C92" w:rsidRPr="00EB7686">
      <w:pPr>
        <w:rPr>
          <w:rFonts w:ascii="Arial" w:hAnsi="Arial"/>
          <w:sz w:val="24"/>
          <w:szCs w:val="24"/>
          <w:lang w:val="en-US"/>
        </w:rPr>
      </w:pPr>
    </w:p>
    <w:p w14:paraId="5631F7F2" w14:textId="77777777" w:rsidR="00532C92" w:rsidRDefault="00532C92">
      <w:pPr>
        <w:rPr>
          <w:rFonts w:ascii="Arial" w:hAnsi="Arial"/>
          <w:sz w:val="24"/>
          <w:szCs w:val="24"/>
        </w:rPr>
      </w:pPr>
      <w:r>
        <w:rPr>
          <w:rFonts w:ascii="Arial" w:hAnsi="Arial"/>
          <w:sz w:val="24"/>
          <w:szCs w:val="24"/>
        </w:rPr>
        <w:t>&lt;&lt;es_includeConf&gt;&gt;</w:t>
      </w:r>
    </w:p>
    <w:p w14:paraId="5601ECE8" w14:textId="77777777" w:rsidR="00532C92" w:rsidRDefault="00532C92">
      <w:pPr>
        <w:rPr>
          <w:rFonts w:ascii="Arial" w:cs="TTE1DDFC40t00" w:eastAsia="TTE1DDFC40t00" w:hAnsi="Arial"/>
          <w:sz w:val="24"/>
          <w:szCs w:val="24"/>
        </w:rPr>
      </w:pPr>
      <w:r>
        <w:rPr>
          <w:rFonts w:ascii="Arial" w:hAnsi="Arial"/>
          <w:sz w:val="24"/>
          <w:szCs w:val="24"/>
        </w:rPr>
        <w:t>&lt;&lt;cs_includeOutside&gt;&gt;</w:t>
      </w:r>
    </w:p>
    <w:p w14:paraId="22EA7300" w14:textId="77777777" w:rsidR="00532C92" w:rsidRDefault="00532C92" w:rsidRPr="00EB7686">
      <w:pPr>
        <w:numPr>
          <w:ilvl w:val="0"/>
          <w:numId w:val="1"/>
        </w:numPr>
        <w:rPr>
          <w:rFonts w:ascii="Arial" w:hAnsi="Arial"/>
          <w:sz w:val="24"/>
          <w:szCs w:val="24"/>
          <w:lang w:val="en-US"/>
        </w:rPr>
      </w:pPr>
      <w:r w:rsidRPr="00EB7686">
        <w:rPr>
          <w:rFonts w:ascii="Arial" w:cs="TTE1DDFC40t00" w:eastAsia="TTE1DDFC40t00" w:hAnsi="Arial"/>
          <w:sz w:val="24"/>
          <w:szCs w:val="24"/>
          <w:lang w:val="en-US"/>
        </w:rPr>
        <w:t>Business Interests Outside of the Company</w:t>
      </w:r>
    </w:p>
    <w:p w14:paraId="174A7E00" w14:textId="77777777" w:rsidR="00532C92" w:rsidRDefault="00532C92" w:rsidRPr="00EB7686">
      <w:pPr>
        <w:rPr>
          <w:rFonts w:ascii="Arial" w:hAnsi="Arial"/>
          <w:sz w:val="24"/>
          <w:szCs w:val="24"/>
          <w:lang w:val="en-US"/>
        </w:rPr>
      </w:pPr>
    </w:p>
    <w:p w14:paraId="1FD085EB" w14:textId="77777777" w:rsidR="00532C92" w:rsidRDefault="00532C92" w:rsidRPr="00EB7686">
      <w:pPr>
        <w:rPr>
          <w:rFonts w:ascii="Arial" w:hAnsi="Arial"/>
          <w:sz w:val="24"/>
          <w:szCs w:val="24"/>
          <w:lang w:val="en-US"/>
        </w:rPr>
      </w:pPr>
      <w:r w:rsidRPr="00EB7686">
        <w:rPr>
          <w:rFonts w:ascii="Arial" w:hAnsi="Arial"/>
          <w:sz w:val="24"/>
          <w:szCs w:val="24"/>
          <w:lang w:val="en-US"/>
        </w:rPr>
        <w:t>While your employment with the Company continues you are required to disclose to the Managing Director any potential conflicts of interest including concurrent employment outside of the Company which may impact negatively on either Company performance or Employee performance.</w:t>
      </w:r>
    </w:p>
    <w:p w14:paraId="1DAE3987" w14:textId="77777777" w:rsidR="00532C92" w:rsidRDefault="00532C92" w:rsidRPr="00EB7686">
      <w:pPr>
        <w:rPr>
          <w:rFonts w:ascii="Arial" w:hAnsi="Arial"/>
          <w:sz w:val="24"/>
          <w:szCs w:val="24"/>
          <w:lang w:val="en-US"/>
        </w:rPr>
      </w:pPr>
    </w:p>
    <w:p w14:paraId="3FE1A983" w14:textId="77777777" w:rsidR="00532C92" w:rsidRDefault="00532C92">
      <w:pPr>
        <w:rPr>
          <w:rFonts w:ascii="Arial" w:hAnsi="Arial"/>
          <w:sz w:val="24"/>
          <w:szCs w:val="24"/>
        </w:rPr>
      </w:pPr>
      <w:r>
        <w:rPr>
          <w:rFonts w:ascii="Arial" w:hAnsi="Arial"/>
          <w:sz w:val="24"/>
          <w:szCs w:val="24"/>
        </w:rPr>
        <w:t>&lt;&lt;es_includeOutside&gt;&gt;</w:t>
      </w:r>
    </w:p>
    <w:p w14:paraId="4F30ECA4" w14:textId="77777777" w:rsidR="00532C92" w:rsidRDefault="00532C92">
      <w:pPr>
        <w:rPr>
          <w:rFonts w:ascii="Arial" w:cs="TTE1DDFC40t00" w:eastAsia="TTE1DDFC40t00" w:hAnsi="Arial"/>
          <w:sz w:val="24"/>
          <w:szCs w:val="24"/>
        </w:rPr>
      </w:pPr>
      <w:r>
        <w:rPr>
          <w:rFonts w:ascii="Arial" w:hAnsi="Arial"/>
          <w:sz w:val="24"/>
          <w:szCs w:val="24"/>
        </w:rPr>
        <w:t>&lt;&lt;cs_includeAfterLeaving&gt;&gt;</w:t>
      </w:r>
    </w:p>
    <w:p w14:paraId="22F3388E" w14:textId="77777777" w:rsidR="00532C92" w:rsidRDefault="00532C92" w:rsidRPr="00EB7686">
      <w:pPr>
        <w:numPr>
          <w:ilvl w:val="0"/>
          <w:numId w:val="1"/>
        </w:numPr>
        <w:rPr>
          <w:rFonts w:ascii="Arial" w:hAnsi="Arial"/>
          <w:sz w:val="24"/>
          <w:szCs w:val="24"/>
          <w:lang w:val="en-US"/>
        </w:rPr>
      </w:pPr>
      <w:r w:rsidRPr="00EB7686">
        <w:rPr>
          <w:rFonts w:ascii="Arial" w:cs="TTE1DDFC40t00" w:eastAsia="TTE1DDFC40t00" w:hAnsi="Arial"/>
          <w:sz w:val="24"/>
          <w:szCs w:val="24"/>
          <w:lang w:val="en-US"/>
        </w:rPr>
        <w:t>Business Interests/Activities after leaving the Company</w:t>
      </w:r>
    </w:p>
    <w:p w14:paraId="67CD656B" w14:textId="77777777" w:rsidR="00532C92" w:rsidRDefault="00532C92" w:rsidRPr="00EB7686">
      <w:pPr>
        <w:rPr>
          <w:rFonts w:ascii="Arial" w:hAnsi="Arial"/>
          <w:sz w:val="24"/>
          <w:szCs w:val="24"/>
          <w:lang w:val="en-US"/>
        </w:rPr>
      </w:pPr>
    </w:p>
    <w:p w14:paraId="4DB89ECD" w14:textId="77777777" w:rsidR="00532C92" w:rsidRDefault="00532C92" w:rsidRPr="00EB7686">
      <w:pPr>
        <w:rPr>
          <w:rFonts w:ascii="Arial" w:hAnsi="Arial"/>
          <w:sz w:val="24"/>
          <w:szCs w:val="24"/>
          <w:lang w:val="en-US"/>
        </w:rPr>
      </w:pPr>
      <w:r w:rsidRPr="00EB7686">
        <w:rPr>
          <w:rFonts w:ascii="Arial" w:hAnsi="Arial"/>
          <w:sz w:val="24"/>
          <w:szCs w:val="24"/>
          <w:lang w:val="en-US"/>
        </w:rPr>
        <w:t>It is a condition of your employment with the Company that for the period of &lt;&lt;restraintPeriod&gt;&gt; months following the termination of your employment you will not personally or through an agent or on behalf of or for any other person, firm or company, canvass or solicit any business from or with any person, firm or company who has during your employment been a client or prospective client of the Company, where such business would be in competition with the business of the Company and/or to the detriment or intended or probable detriment of the Company.</w:t>
      </w:r>
    </w:p>
    <w:p w14:paraId="3EB0EBA6" w14:textId="77777777" w:rsidR="00532C92" w:rsidRDefault="00532C92" w:rsidRPr="00EB7686">
      <w:pPr>
        <w:rPr>
          <w:rFonts w:ascii="Arial" w:hAnsi="Arial"/>
          <w:sz w:val="24"/>
          <w:szCs w:val="24"/>
          <w:lang w:val="en-US"/>
        </w:rPr>
      </w:pPr>
    </w:p>
    <w:p w14:paraId="244D1C98" w14:textId="77777777" w:rsidR="00532C92" w:rsidRDefault="00532C92">
      <w:pPr>
        <w:rPr>
          <w:rFonts w:ascii="Arial" w:cs="TTE1DDFC40t00" w:eastAsia="TTE1DDFC40t00" w:hAnsi="Arial"/>
          <w:sz w:val="24"/>
          <w:szCs w:val="24"/>
        </w:rPr>
      </w:pPr>
      <w:r>
        <w:rPr>
          <w:rFonts w:ascii="Arial" w:hAnsi="Arial"/>
          <w:sz w:val="24"/>
          <w:szCs w:val="24"/>
        </w:rPr>
        <w:t>&lt;&lt;es_includeAfterLeaving&gt;&gt;</w:t>
      </w:r>
    </w:p>
    <w:p w14:paraId="3D4EAC2A" w14:textId="77777777" w:rsidR="00532C92" w:rsidRDefault="00532C92">
      <w:pPr>
        <w:numPr>
          <w:ilvl w:val="0"/>
          <w:numId w:val="1"/>
        </w:numPr>
        <w:rPr>
          <w:rFonts w:ascii="Arial" w:hAnsi="Arial"/>
          <w:sz w:val="24"/>
          <w:szCs w:val="24"/>
        </w:rPr>
      </w:pPr>
      <w:r>
        <w:rPr>
          <w:rFonts w:ascii="Arial" w:cs="TTE1DDFC40t00" w:eastAsia="TTE1DDFC40t00" w:hAnsi="Arial"/>
          <w:sz w:val="24"/>
          <w:szCs w:val="24"/>
        </w:rPr>
        <w:t>Policies and Procedures</w:t>
      </w:r>
    </w:p>
    <w:p w14:paraId="0E2FA2E6" w14:textId="77777777" w:rsidR="00532C92" w:rsidRDefault="00532C92">
      <w:pPr>
        <w:rPr>
          <w:rFonts w:ascii="Arial" w:hAnsi="Arial"/>
          <w:sz w:val="24"/>
          <w:szCs w:val="24"/>
        </w:rPr>
      </w:pPr>
    </w:p>
    <w:p w14:paraId="54890AA6" w14:textId="77777777" w:rsidR="00532C92" w:rsidRDefault="00532C92" w:rsidRPr="00EB7686">
      <w:pPr>
        <w:rPr>
          <w:rFonts w:ascii="Arial" w:hAnsi="Arial"/>
          <w:sz w:val="24"/>
          <w:szCs w:val="24"/>
          <w:lang w:val="en-US"/>
        </w:rPr>
      </w:pPr>
      <w:r w:rsidRPr="00EB7686">
        <w:rPr>
          <w:rFonts w:ascii="Arial" w:hAnsi="Arial"/>
          <w:sz w:val="24"/>
          <w:szCs w:val="24"/>
          <w:lang w:val="en-US"/>
        </w:rPr>
        <w:t>This agreement provides a summary of the main terms and conditions of your employment with OXY Consult. Your attention is also drawn to the Company Policies and Procedures manual which describes in more detail various other employment practices and policies such as Equal Employment Opportunity and Occupational Health and Safety, with which the Company expects employees to comply. A copy of the Policies and Procedures is available for your use from your manager.</w:t>
      </w:r>
    </w:p>
    <w:p w14:paraId="286A6BE1" w14:textId="77777777" w:rsidR="00532C92" w:rsidRDefault="00532C92" w:rsidRPr="00EB7686">
      <w:pPr>
        <w:rPr>
          <w:rFonts w:ascii="Arial" w:hAnsi="Arial"/>
          <w:sz w:val="24"/>
          <w:szCs w:val="24"/>
          <w:lang w:val="en-US"/>
        </w:rPr>
      </w:pPr>
    </w:p>
    <w:p w14:paraId="15B96DF5" w14:textId="77777777" w:rsidR="00532C92" w:rsidRDefault="00532C92" w:rsidRPr="00EB7686">
      <w:pPr>
        <w:rPr>
          <w:rFonts w:ascii="Arial" w:hAnsi="Arial"/>
          <w:sz w:val="24"/>
          <w:szCs w:val="24"/>
          <w:lang w:val="en-US"/>
        </w:rPr>
      </w:pPr>
    </w:p>
    <w:p w14:paraId="05BC13F8" w14:textId="77777777" w:rsidP="00443DAD" w:rsidR="00532C92" w:rsidRDefault="00532C92" w:rsidRPr="00EB7686">
      <w:pPr>
        <w:outlineLvl w:val="0"/>
        <w:rPr>
          <w:rFonts w:ascii="Arial" w:hAnsi="Arial"/>
          <w:sz w:val="24"/>
          <w:szCs w:val="24"/>
          <w:lang w:val="en-US"/>
        </w:rPr>
      </w:pPr>
      <w:r w:rsidRPr="00EB7686">
        <w:rPr>
          <w:rFonts w:ascii="Arial" w:hAnsi="Arial"/>
          <w:sz w:val="24"/>
          <w:szCs w:val="24"/>
          <w:lang w:val="en-US"/>
        </w:rPr>
        <w:t>I accept  the above agreement of my terms and conditions of employment.</w:t>
      </w:r>
    </w:p>
    <w:p w14:paraId="1B56BAE8" w14:textId="77777777" w:rsidR="00532C92" w:rsidRDefault="00532C92" w:rsidRPr="00EB7686">
      <w:pPr>
        <w:rPr>
          <w:rFonts w:ascii="Arial" w:hAnsi="Arial"/>
          <w:sz w:val="24"/>
          <w:szCs w:val="24"/>
          <w:lang w:val="en-US"/>
        </w:rPr>
      </w:pPr>
    </w:p>
    <w:p w14:paraId="694D1764" w14:textId="77777777" w:rsidR="00532C92" w:rsidRDefault="00532C92">
      <w:pPr>
        <w:rPr>
          <w:rFonts w:ascii="Arial" w:hAnsi="Arial"/>
          <w:sz w:val="24"/>
          <w:szCs w:val="24"/>
        </w:rPr>
      </w:pPr>
      <w:r>
        <w:rPr>
          <w:rFonts w:ascii="Arial" w:hAnsi="Arial"/>
          <w:sz w:val="24"/>
          <w:szCs w:val="24"/>
        </w:rPr>
        <w:t>NAME: &lt;&lt;employeeName&gt;&gt;</w:t>
      </w:r>
    </w:p>
    <w:p w14:paraId="4D87519C" w14:textId="77777777" w:rsidR="00532C92" w:rsidRDefault="00532C92">
      <w:pPr>
        <w:rPr>
          <w:rFonts w:ascii="Arial" w:hAnsi="Arial"/>
          <w:sz w:val="24"/>
          <w:szCs w:val="24"/>
        </w:rPr>
      </w:pPr>
    </w:p>
    <w:p w14:paraId="5B52B84B" w14:textId="77777777" w:rsidR="00532C92" w:rsidRDefault="00532C92">
      <w:pPr>
        <w:rPr>
          <w:rFonts w:ascii="Arial" w:hAnsi="Arial"/>
          <w:sz w:val="24"/>
          <w:szCs w:val="24"/>
        </w:rPr>
      </w:pPr>
    </w:p>
    <w:p w14:paraId="0F75014C" w14:textId="77777777" w:rsidR="00532C92" w:rsidRDefault="00532C92">
      <w:pPr>
        <w:rPr>
          <w:rFonts w:ascii="Arial" w:hAnsi="Arial"/>
          <w:sz w:val="24"/>
          <w:szCs w:val="24"/>
        </w:rPr>
      </w:pPr>
    </w:p>
    <w:p w14:paraId="16BF713E" w14:textId="77777777" w:rsidP="00443DAD" w:rsidR="00532C92" w:rsidRDefault="00532C92">
      <w:pPr>
        <w:outlineLvl w:val="0"/>
        <w:rPr>
          <w:rFonts w:ascii="Arial" w:hAnsi="Arial"/>
          <w:sz w:val="24"/>
          <w:szCs w:val="24"/>
        </w:rPr>
      </w:pPr>
      <w:r>
        <w:rPr>
          <w:rFonts w:ascii="Arial" w:hAnsi="Arial"/>
          <w:sz w:val="24"/>
          <w:szCs w:val="24"/>
        </w:rPr>
        <w:t>SIGNED:  ___________________________________________</w:t>
      </w:r>
    </w:p>
    <w:p w14:paraId="49680694" w14:textId="77777777" w:rsidR="00532C92" w:rsidRDefault="00532C92">
      <w:pPr>
        <w:rPr>
          <w:rFonts w:ascii="Arial" w:hAnsi="Arial"/>
          <w:sz w:val="24"/>
          <w:szCs w:val="24"/>
        </w:rPr>
      </w:pPr>
    </w:p>
    <w:p w14:paraId="36D1384E" w14:textId="77777777" w:rsidR="00532C92" w:rsidRDefault="00532C92">
      <w:pPr>
        <w:rPr>
          <w:rFonts w:ascii="Arial" w:hAnsi="Arial"/>
          <w:sz w:val="24"/>
          <w:szCs w:val="24"/>
        </w:rPr>
      </w:pPr>
    </w:p>
    <w:p w14:paraId="1369C854" w14:textId="77777777" w:rsidR="00532C92" w:rsidRDefault="00532C92">
      <w:r>
        <w:rPr>
          <w:rFonts w:ascii="Arial" w:cs="TTE1DDFC40t00" w:eastAsia="TTE1DDFC40t00" w:hAnsi="Arial"/>
          <w:color w:val="000000"/>
          <w:sz w:val="24"/>
          <w:szCs w:val="24"/>
        </w:rPr>
        <w:t>DATE:  _____________________________________________</w:t>
      </w:r>
    </w:p>
    <w:sectPr w:rsidR="00532C92">
      <w:headerReference r:id="rId8" w:type="default"/>
      <w:footerReference r:id="rId9" w:type="even"/>
      <w:footerReference r:id="rId10" w:type="default"/>
      <w:headerReference r:id="rId11" w:type="first"/>
      <w:footerReference r:id="rId12" w:type="first"/>
      <w:pgSz w:h="16838" w:w="11906"/>
      <w:pgMar w:bottom="1772" w:footer="458" w:gutter="0" w:header="1134" w:left="1134" w:right="1134" w:top="1693"/>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A843E" w14:textId="77777777" w:rsidR="005D3F57" w:rsidRDefault="005D3F57">
      <w:r>
        <w:separator/>
      </w:r>
    </w:p>
  </w:endnote>
  <w:endnote w:type="continuationSeparator" w:id="0">
    <w:p w14:paraId="398F0FA5" w14:textId="77777777" w:rsidR="005D3F57" w:rsidRDefault="005D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TTE1DDFC40t00">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C86F8CE" w14:textId="77777777" w:rsidR="00532C92" w:rsidRDefault="00532C92"/>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E154461" w14:textId="77777777" w:rsidR="00532C92" w:rsidRDefault="00532C92" w:rsidRPr="00EB7686">
    <w:pPr>
      <w:pStyle w:val="a6"/>
      <w:jc w:val="right"/>
      <w:rPr>
        <w:rFonts w:ascii="Arial" w:hAnsi="Arial"/>
        <w:lang w:val="en-US"/>
      </w:rPr>
    </w:pPr>
    <w:r w:rsidRPr="00EB7686">
      <w:rPr>
        <w:rFonts w:ascii="Arial" w:hAnsi="Arial"/>
        <w:lang w:val="en-US"/>
      </w:rPr>
      <w:t xml:space="preserve">Page </w:t>
    </w:r>
    <w:r>
      <w:fldChar w:fldCharType="begin"/>
    </w:r>
    <w:r w:rsidRPr="00EB7686">
      <w:rPr>
        <w:lang w:val="en-US"/>
      </w:rPr>
      <w:instrText xml:space="preserve"> PAGE </w:instrText>
    </w:r>
    <w:r>
      <w:fldChar w:fldCharType="separate"/>
    </w:r>
    <w:r w:rsidR="00060D77">
      <w:rPr>
        <w:noProof/>
        <w:lang w:val="en-US"/>
      </w:rPr>
      <w:t>1</w:t>
    </w:r>
    <w:r>
      <w:fldChar w:fldCharType="end"/>
    </w:r>
    <w:r w:rsidRPr="00EB7686">
      <w:rPr>
        <w:rFonts w:ascii="Arial" w:hAnsi="Arial"/>
        <w:lang w:val="en-US"/>
      </w:rPr>
      <w:t xml:space="preserve"> of </w:t>
    </w:r>
    <w:r>
      <w:fldChar w:fldCharType="begin"/>
    </w:r>
    <w:r w:rsidRPr="00EB7686">
      <w:rPr>
        <w:lang w:val="en-US"/>
      </w:rPr>
      <w:instrText xml:space="preserve"> NUMPAGES </w:instrText>
    </w:r>
    <w:r>
      <w:fldChar w:fldCharType="separate"/>
    </w:r>
    <w:r w:rsidR="00060D77">
      <w:rPr>
        <w:noProof/>
        <w:lang w:val="en-US"/>
      </w:rPr>
      <w:t>5</w:t>
    </w:r>
    <w:r>
      <w:fldChar w:fldCharType="end"/>
    </w:r>
  </w:p>
  <w:p w14:paraId="70ED1FB1" w14:textId="77777777" w:rsidR="00532C92" w:rsidRDefault="00532C92" w:rsidRPr="00EB7686">
    <w:pPr>
      <w:pStyle w:val="a6"/>
      <w:jc w:val="right"/>
      <w:rPr>
        <w:rFonts w:ascii="Arial" w:hAnsi="Arial"/>
        <w:lang w:val="en-US"/>
      </w:rPr>
    </w:pPr>
  </w:p>
  <w:p w14:paraId="53E5BD10" w14:textId="77777777" w:rsidR="00532C92" w:rsidRDefault="00532C92" w:rsidRPr="00EB7686">
    <w:pPr>
      <w:jc w:val="right"/>
      <w:rPr>
        <w:rFonts w:ascii="Arial" w:hAnsi="Arial"/>
        <w:color w:val="006699"/>
        <w:lang w:val="en-US"/>
      </w:rPr>
    </w:pPr>
    <w:r w:rsidRPr="00EB7686">
      <w:rPr>
        <w:rFonts w:ascii="Arial" w:hAnsi="Arial"/>
        <w:color w:val="006699"/>
        <w:lang w:val="en-US"/>
      </w:rPr>
      <w:t xml:space="preserve">&lt;&lt;branchAddr1&gt;&gt; </w:t>
    </w:r>
    <w:r>
      <w:rPr>
        <w:rFonts w:ascii="Wingdings" w:cs="Wingdings" w:eastAsia="Wingdings" w:hAnsi="Wingdings"/>
        <w:color w:val="006699"/>
      </w:rPr>
      <w:t></w:t>
    </w:r>
    <w:r w:rsidRPr="00EB7686">
      <w:rPr>
        <w:rFonts w:ascii="Arial" w:hAnsi="Arial"/>
        <w:color w:val="006699"/>
        <w:lang w:val="en-US"/>
      </w:rPr>
      <w:t xml:space="preserve"><![CDATA[ <<branchAddr2>>,  <<branchState>> <<branchZIP>>]]></w:t>
    </w:r>
  </w:p>
  <w:p w14:paraId="2F930114" w14:textId="77777777" w:rsidR="00532C92" w:rsidRDefault="00532C92">
    <w:pPr>
      <w:jc w:val="right"/>
    </w:pPr>
    <w:r>
      <w:rPr>
        <w:rFonts w:ascii="Arial" w:hAnsi="Arial"/>
        <w:color w:val="006699"/>
      </w:rPr>
      <w:t xml:space="preserve">Tel: &lt;&lt;branchPhone&gt;&gt; </w:t>
    </w:r>
    <w:r>
      <w:rPr>
        <w:rFonts w:ascii="Wingdings" w:cs="Wingdings" w:eastAsia="Wingdings" w:hAnsi="Wingdings"/>
        <w:color w:val="006699"/>
      </w:rPr>
      <w:t></w:t>
    </w:r>
    <w:r>
      <w:rPr>
        <w:rFonts w:ascii="Arial" w:hAnsi="Arial"/>
        <w:color w:val="006699"/>
      </w:rPr>
      <w:t xml:space="preserve"> Email: &lt;&lt;branchEmail&gt;&gt;</w:t>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411B27C" w14:textId="77777777" w:rsidR="00532C92" w:rsidRDefault="00532C92"/>
</w:ftr>
</file>

<file path=word/footnotes.xml><?xml version="1.0" encoding="utf-8"?>
<w:foot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C8BB680" w14:textId="77777777" w:rsidR="005D3F57" w:rsidRDefault="005D3F57">
      <w:r>
        <w:separator/>
      </w:r>
    </w:p>
  </w:footnote>
  <w:footnote w:id="0" w:type="continuationSeparator">
    <w:p w14:paraId="1C7EB180" w14:textId="77777777" w:rsidR="005D3F57" w:rsidRDefault="005D3F57">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646D32C" w14:textId="22DD6692" w:rsidR="00532C92" w:rsidRDefault="00060D77">
    <w:pPr>
      <w:pStyle w:val="a5"/>
    </w:pPr>
    <w:r>
      <w:rPr>
        <w:noProof/>
      </w:rPr>
      <w:drawing>
        <wp:anchor allowOverlap="1" behindDoc="1" distB="0" distL="0" distR="0" distT="0" layoutInCell="1" locked="0" relativeHeight="251657216" simplePos="0" wp14:anchorId="45D7A171" wp14:editId="4BAC0F8D">
          <wp:simplePos x="0" y="0"/>
          <wp:positionH relativeFrom="column">
            <wp:posOffset>5011420</wp:posOffset>
          </wp:positionH>
          <wp:positionV relativeFrom="paragraph">
            <wp:posOffset>-720090</wp:posOffset>
          </wp:positionV>
          <wp:extent cx="1828165" cy="2157095"/>
          <wp:effectExtent b="1905" l="0" r="635" t="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165" cy="2157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1" distB="0" distL="0" distR="0" distT="0" layoutInCell="1" locked="0" relativeHeight="251658240" simplePos="0" wp14:anchorId="7C594E47" wp14:editId="3F1DDB8C">
          <wp:simplePos x="0" y="0"/>
          <wp:positionH relativeFrom="column">
            <wp:posOffset>-862330</wp:posOffset>
          </wp:positionH>
          <wp:positionV relativeFrom="paragraph">
            <wp:posOffset>8430895</wp:posOffset>
          </wp:positionV>
          <wp:extent cx="1828165" cy="1599565"/>
          <wp:effectExtent b="635" l="0" r="635" t="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165" cy="1599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345B59" w14:textId="77777777" w:rsidR="00532C92" w:rsidRDefault="00532C92"/>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pos="720" w:val="num"/>
        </w:tabs>
        <w:ind w:hanging="360" w:left="720"/>
      </w:pPr>
      <w:rPr>
        <w:rFonts w:ascii="Arial" w:hAnsi="Arial"/>
      </w:rPr>
    </w:lvl>
    <w:lvl w:ilvl="1">
      <w:start w:val="1"/>
      <w:numFmt w:val="decimal"/>
      <w:lvlText w:val="%2."/>
      <w:lvlJc w:val="left"/>
      <w:pPr>
        <w:tabs>
          <w:tab w:pos="1080" w:val="num"/>
        </w:tabs>
        <w:ind w:hanging="360" w:left="1080"/>
      </w:pPr>
      <w:rPr>
        <w:rFonts w:ascii="Arial" w:hAnsi="Arial"/>
      </w:rPr>
    </w:lvl>
    <w:lvl w:ilvl="2">
      <w:start w:val="1"/>
      <w:numFmt w:val="decimal"/>
      <w:lvlText w:val="%3."/>
      <w:lvlJc w:val="left"/>
      <w:pPr>
        <w:tabs>
          <w:tab w:pos="1440" w:val="num"/>
        </w:tabs>
        <w:ind w:hanging="360" w:left="1440"/>
      </w:pPr>
      <w:rPr>
        <w:rFonts w:ascii="Arial" w:hAnsi="Arial"/>
      </w:rPr>
    </w:lvl>
    <w:lvl w:ilvl="3">
      <w:start w:val="1"/>
      <w:numFmt w:val="decimal"/>
      <w:lvlText w:val="%4."/>
      <w:lvlJc w:val="left"/>
      <w:pPr>
        <w:tabs>
          <w:tab w:pos="1800" w:val="num"/>
        </w:tabs>
        <w:ind w:hanging="360" w:left="1800"/>
      </w:pPr>
      <w:rPr>
        <w:rFonts w:ascii="Arial" w:hAnsi="Arial"/>
      </w:rPr>
    </w:lvl>
    <w:lvl w:ilvl="4">
      <w:start w:val="1"/>
      <w:numFmt w:val="decimal"/>
      <w:lvlText w:val="%5."/>
      <w:lvlJc w:val="left"/>
      <w:pPr>
        <w:tabs>
          <w:tab w:pos="2160" w:val="num"/>
        </w:tabs>
        <w:ind w:hanging="360" w:left="2160"/>
      </w:pPr>
      <w:rPr>
        <w:rFonts w:ascii="Arial" w:hAnsi="Arial"/>
      </w:rPr>
    </w:lvl>
    <w:lvl w:ilvl="5">
      <w:start w:val="1"/>
      <w:numFmt w:val="decimal"/>
      <w:lvlText w:val="%6."/>
      <w:lvlJc w:val="left"/>
      <w:pPr>
        <w:tabs>
          <w:tab w:pos="2520" w:val="num"/>
        </w:tabs>
        <w:ind w:hanging="360" w:left="2520"/>
      </w:pPr>
      <w:rPr>
        <w:rFonts w:ascii="Arial" w:hAnsi="Arial"/>
      </w:rPr>
    </w:lvl>
    <w:lvl w:ilvl="6">
      <w:start w:val="1"/>
      <w:numFmt w:val="decimal"/>
      <w:lvlText w:val="%7."/>
      <w:lvlJc w:val="left"/>
      <w:pPr>
        <w:tabs>
          <w:tab w:pos="2880" w:val="num"/>
        </w:tabs>
        <w:ind w:hanging="360" w:left="2880"/>
      </w:pPr>
      <w:rPr>
        <w:rFonts w:ascii="Arial" w:hAnsi="Arial"/>
      </w:rPr>
    </w:lvl>
    <w:lvl w:ilvl="7">
      <w:start w:val="1"/>
      <w:numFmt w:val="decimal"/>
      <w:lvlText w:val="%8."/>
      <w:lvlJc w:val="left"/>
      <w:pPr>
        <w:tabs>
          <w:tab w:pos="3240" w:val="num"/>
        </w:tabs>
        <w:ind w:hanging="360" w:left="3240"/>
      </w:pPr>
      <w:rPr>
        <w:rFonts w:ascii="Arial" w:hAnsi="Arial"/>
      </w:rPr>
    </w:lvl>
    <w:lvl w:ilvl="8">
      <w:start w:val="1"/>
      <w:numFmt w:val="decimal"/>
      <w:lvlText w:val="%9."/>
      <w:lvlJc w:val="left"/>
      <w:pPr>
        <w:tabs>
          <w:tab w:pos="3600" w:val="num"/>
        </w:tabs>
        <w:ind w:hanging="360" w:left="3600"/>
      </w:pPr>
      <w:rPr>
        <w:rFonts w:ascii="Arial" w:hAnsi="Arial"/>
      </w:rPr>
    </w:lvl>
  </w:abstractNum>
  <w:abstractNum w:abstractNumId="1">
    <w:nsid w:val="00000002"/>
    <w:multiLevelType w:val="multilevel"/>
    <w:tmpl w:val="00000002"/>
    <w:lvl w:ilvl="0">
      <w:start w:val="8"/>
      <w:numFmt w:val="decimal"/>
      <w:lvlText w:val="%1."/>
      <w:lvlJc w:val="left"/>
      <w:pPr>
        <w:tabs>
          <w:tab w:pos="720" w:val="num"/>
        </w:tabs>
        <w:ind w:hanging="360" w:left="720"/>
      </w:pPr>
      <w:rPr>
        <w:rFonts w:ascii="Arial" w:hAnsi="Arial"/>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nsid w:val="00000003"/>
    <w:multiLevelType w:val="multilevel"/>
    <w:tmpl w:val="0000000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0"/>
  </w:num>
  <w:num w:numId="2">
    <w:abstractNumId w:val="1"/>
  </w:num>
  <w:num w:numId="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isplayBackgroundShape/>
  <w:embedSystemFonts/>
  <w:revisionView w:formatting="0" w:inkAnnotations="0" w:insDel="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spidmax="2049" v:ext="edi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AD"/>
    <w:rsid w:val="00060D77"/>
    <w:rsid w:val="00443DAD"/>
    <w:rsid w:val="00532C92"/>
    <w:rsid w:val="005D3F57"/>
    <w:rsid w:val="00E546A9"/>
    <w:rsid w:val="00EB7686"/>
  </w:rsids>
  <m:mathPr>
    <m:mathFont m:val="Cambria Math"/>
    <m:brkBin m:val="before"/>
    <m:brkBinSub m:val="--"/>
    <m:smallFrac m:val="0"/>
    <m:dispDef/>
    <m:lMargin m:val="0"/>
    <m:rMargin m:val="0"/>
    <m:defJc m:val="centerGroup"/>
    <m:wrapIndent m:val="1440"/>
    <m:intLim m:val="subSup"/>
    <m:naryLim m:val="undOvr"/>
  </m:mathPr>
  <w:themeFontLang w:bidi="x-none" w:eastAsia="x-none" w:val="ru-RU"/>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oNotEmbedSmartTags/>
  <w:decimalSymbol w:val=","/>
  <w:listSeparator w:val=";"/>
  <w14:docId w14:val="38701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ru-RU" w:val="ru-RU"/>
      </w:rPr>
    </w:rPrDefault>
    <w:pPrDefault/>
  </w:docDefaults>
  <w:latentStyles w:count="382"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a" w:type="paragraph">
    <w:name w:val="Normal"/>
    <w:qFormat/>
    <w:pPr>
      <w:widowControl w:val="0"/>
      <w:suppressAutoHyphens/>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NumberingSymbols" w:type="character">
    <w:name w:val="Numbering Symbols"/>
    <w:rPr>
      <w:rFonts w:ascii="Arial" w:hAnsi="Arial"/>
    </w:rPr>
  </w:style>
  <w:style w:customStyle="1" w:styleId="Heading" w:type="paragraph">
    <w:name w:val="Heading"/>
    <w:basedOn w:val="a"/>
    <w:next w:val="a3"/>
    <w:pPr>
      <w:keepNext/>
      <w:spacing w:after="120" w:before="240"/>
    </w:pPr>
  </w:style>
  <w:style w:styleId="a3" w:type="paragraph">
    <w:name w:val="Body Text"/>
    <w:basedOn w:val="a"/>
    <w:pPr>
      <w:spacing w:after="120"/>
    </w:pPr>
  </w:style>
  <w:style w:styleId="a4" w:type="paragraph">
    <w:name w:val="List"/>
    <w:basedOn w:val="a3"/>
    <w:rPr>
      <w:rFonts w:cs="Mangal"/>
    </w:rPr>
  </w:style>
  <w:style w:customStyle="1" w:styleId="Caption" w:type="paragraph">
    <w:name w:val="Caption"/>
    <w:basedOn w:val="a"/>
    <w:pPr>
      <w:suppressLineNumbers/>
      <w:spacing w:after="120" w:before="120"/>
    </w:pPr>
  </w:style>
  <w:style w:customStyle="1" w:styleId="Index" w:type="paragraph">
    <w:name w:val="Index"/>
    <w:basedOn w:val="a"/>
    <w:pPr>
      <w:suppressLineNumbers/>
    </w:pPr>
    <w:rPr>
      <w:rFonts w:cs="Mangal"/>
    </w:rPr>
  </w:style>
  <w:style w:styleId="a5" w:type="paragraph">
    <w:name w:val="header"/>
    <w:basedOn w:val="a"/>
    <w:pPr>
      <w:suppressLineNumbers/>
      <w:tabs>
        <w:tab w:pos="4819" w:val="center"/>
        <w:tab w:pos="9638" w:val="right"/>
      </w:tabs>
    </w:pPr>
  </w:style>
  <w:style w:styleId="a6" w:type="paragraph">
    <w:name w:val="footer"/>
    <w:basedOn w:val="a"/>
    <w:pPr>
      <w:suppressLineNumbers/>
      <w:tabs>
        <w:tab w:pos="4819" w:val="center"/>
        <w:tab w:pos="9638" w:val="right"/>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2.xml" Type="http://schemas.openxmlformats.org/officeDocument/2006/relationships/footer"/>
<Relationship Id="rId11" Target="header2.xml" Type="http://schemas.openxmlformats.org/officeDocument/2006/relationships/header"/>
<Relationship Id="rId12" Target="footer3.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media/image1.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header1.xml.rels><?xml version="1.0" encoding="UTF-8" standalone="no"?>
<Relationships xmlns="http://schemas.openxmlformats.org/package/2006/relationships">
<Relationship Id="rId1" Target="media/image2.png" Type="http://schemas.openxmlformats.org/officeDocument/2006/relationships/image"/>
<Relationship Id="rId2" Target="media/image3.png" Type="http://schemas.openxmlformats.org/officeDocument/2006/relationships/image"/>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4208</Characters>
  <Application>Microsoft Macintosh Word</Application>
  <DocSecurity>0</DocSecurity>
  <Lines>4208</Lines>
  <Paragraphs>170</Paragraphs>
  <ScaleCrop>false</ScaleCrop>
  <HeadingPairs>
    <vt:vector baseType="variant" size="2">
      <vt:variant>
        <vt:lpstr>Название</vt:lpstr>
      </vt:variant>
      <vt:variant>
        <vt:i4>1</vt:i4>
      </vt:variant>
    </vt:vector>
  </HeadingPairs>
  <TitlesOfParts>
    <vt:vector baseType="lpstr" size="1">
      <vt:lpstr/>
    </vt:vector>
  </TitlesOfParts>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2017-03-05T15:26:00Z</dcterms:created>
  <dc:creator>Graham Hughes</dc:creator>
  <cp:lastModifiedBy>Валерий Лобачёв</cp:lastModifiedBy>
  <cp:lastPrinted>1601-01-01T00:00:00Z</cp:lastPrinted>
  <dcterms:modified xsi:type="dcterms:W3CDTF">2017-03-05T15:26:00Z</dcterms:modified>
  <cp:revision>2</cp:revision>
</cp:coreProperties>
</file>